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366B" w14:textId="6249AD41" w:rsidR="00035ED1" w:rsidRPr="00995831" w:rsidRDefault="00035ED1" w:rsidP="00035ED1">
      <w:pPr>
        <w:pStyle w:val="1"/>
      </w:pPr>
      <w:sdt>
        <w:sdtPr>
          <w:rPr>
            <w:rFonts w:hint="eastAsia"/>
          </w:rPr>
          <w:alias w:val="組織名を入力:"/>
          <w:tag w:val=""/>
          <w:id w:val="1410501846"/>
          <w:placeholder>
            <w:docPart w:val="B70651B69DBA4CE7940954EB6BD0C3A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995831">
            <w:rPr>
              <w:rFonts w:hint="eastAsia"/>
              <w:lang w:val="ja-JP" w:bidi="ja-JP"/>
            </w:rPr>
            <w:t>組織名</w:t>
          </w:r>
        </w:sdtContent>
      </w:sdt>
    </w:p>
    <w:p w14:paraId="471074DF" w14:textId="77777777" w:rsidR="00035ED1" w:rsidRPr="00995831" w:rsidRDefault="00035ED1" w:rsidP="00035ED1">
      <w:pPr>
        <w:pStyle w:val="21"/>
      </w:pPr>
      <w:sdt>
        <w:sdtPr>
          <w:rPr>
            <w:rFonts w:hint="eastAsia"/>
          </w:rPr>
          <w:alias w:val="会議議事録:"/>
          <w:tag w:val="会議議事録:"/>
          <w:id w:val="-953250788"/>
          <w:placeholder>
            <w:docPart w:val="54584220FF094FA6B8C2CABC69B44EA6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会議議事録</w:t>
          </w:r>
        </w:sdtContent>
      </w:sdt>
    </w:p>
    <w:p w14:paraId="5D606C39" w14:textId="77777777" w:rsidR="00035ED1" w:rsidRPr="00995831" w:rsidRDefault="00035ED1" w:rsidP="00035ED1">
      <w:pPr>
        <w:pStyle w:val="a8"/>
      </w:pPr>
      <w:sdt>
        <w:sdtPr>
          <w:rPr>
            <w:rFonts w:hint="eastAsia"/>
          </w:rPr>
          <w:alias w:val="会議の日付を入力:"/>
          <w:tag w:val=""/>
          <w:id w:val="373818028"/>
          <w:placeholder>
            <w:docPart w:val="9669D46E3E9D4DD7AC542ED52C417D5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995831">
            <w:rPr>
              <w:rFonts w:hint="eastAsia"/>
              <w:lang w:val="ja-JP" w:bidi="ja-JP"/>
            </w:rPr>
            <w:t>会議の日付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次回の会議の出席者、日付、時刻、場所のリスト"/>
      </w:tblPr>
      <w:tblGrid>
        <w:gridCol w:w="2070"/>
        <w:gridCol w:w="6975"/>
      </w:tblGrid>
      <w:tr w:rsidR="00035ED1" w:rsidRPr="00995831" w14:paraId="48BF7A47" w14:textId="77777777" w:rsidTr="001E4EE1">
        <w:sdt>
          <w:sdtPr>
            <w:rPr>
              <w:rFonts w:hint="eastAsia"/>
            </w:rPr>
            <w:alias w:val="出席者:"/>
            <w:tag w:val="出席者:"/>
            <w:id w:val="1219014275"/>
            <w:placeholder>
              <w:docPart w:val="45D47E54998544179AA42F48ACA01A7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7249F0C" w14:textId="77777777" w:rsidR="00035ED1" w:rsidRPr="00995831" w:rsidRDefault="00035ED1" w:rsidP="001E4EE1">
                <w:pPr>
                  <w:pStyle w:val="ad"/>
                </w:pPr>
                <w:r w:rsidRPr="00995831">
                  <w:rPr>
                    <w:rFonts w:hint="eastAsia"/>
                    <w:lang w:val="ja-JP" w:bidi="ja-JP"/>
                  </w:rPr>
                  <w:t>出席者:</w:t>
                </w:r>
              </w:p>
            </w:tc>
          </w:sdtContent>
        </w:sdt>
        <w:tc>
          <w:tcPr>
            <w:tcW w:w="6975" w:type="dxa"/>
          </w:tcPr>
          <w:p w14:paraId="32F66F1E" w14:textId="77777777" w:rsidR="00035ED1" w:rsidRDefault="00035ED1" w:rsidP="001E4EE1">
            <w:pPr>
              <w:pStyle w:val="ad"/>
            </w:pPr>
            <w:sdt>
              <w:sdtPr>
                <w:rPr>
                  <w:rFonts w:hint="eastAsia"/>
                </w:rPr>
                <w:alias w:val="出席者の一覧を入力:"/>
                <w:tag w:val="出席者の一覧を入力:"/>
                <w:id w:val="-1339070181"/>
                <w:placeholder>
                  <w:docPart w:val="416B7A00824E42359226A3D2781EBB2F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出席者の一覧</w:t>
                </w:r>
              </w:sdtContent>
            </w:sdt>
          </w:p>
          <w:p w14:paraId="3311B0FC" w14:textId="2F4376CA" w:rsidR="00035ED1" w:rsidRPr="00995831" w:rsidRDefault="00035ED1" w:rsidP="001E4EE1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必須想定</w:t>
            </w:r>
            <w:r>
              <w:rPr>
                <w:rFonts w:hint="eastAsia"/>
              </w:rPr>
              <w:t xml:space="preserve"> 申請システムフロント</w:t>
            </w:r>
            <w:r>
              <w:rPr>
                <w:rFonts w:hint="eastAsia"/>
              </w:rPr>
              <w:t>リード,バックエンドリード,データ系リード,</w:t>
            </w:r>
            <w:r>
              <w:rPr>
                <w:rFonts w:hint="eastAsia"/>
              </w:rPr>
              <w:t>調査担当</w:t>
            </w:r>
            <w:r w:rsidRPr="00995831">
              <w:rPr>
                <w:rFonts w:hint="eastAsia"/>
              </w:rPr>
              <w:t xml:space="preserve"> </w:t>
            </w:r>
          </w:p>
        </w:tc>
      </w:tr>
      <w:tr w:rsidR="00035ED1" w:rsidRPr="00995831" w14:paraId="4BF572FA" w14:textId="77777777" w:rsidTr="001E4EE1">
        <w:sdt>
          <w:sdtPr>
            <w:rPr>
              <w:rFonts w:hint="eastAsia"/>
            </w:rPr>
            <w:alias w:val="次回の会議:"/>
            <w:tag w:val="次回の会議:"/>
            <w:id w:val="1579632615"/>
            <w:placeholder>
              <w:docPart w:val="D3B8A26FFDA14AF3B723743281F91A90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74C2E19D" w14:textId="77777777" w:rsidR="00035ED1" w:rsidRPr="00995831" w:rsidRDefault="00035ED1" w:rsidP="001E4EE1">
                <w:pPr>
                  <w:pStyle w:val="ad"/>
                </w:pPr>
                <w:r w:rsidRPr="00995831">
                  <w:rPr>
                    <w:rFonts w:hint="eastAsia"/>
                    <w:lang w:val="ja-JP" w:bidi="ja-JP"/>
                  </w:rPr>
                  <w:t>次回の会議:</w:t>
                </w:r>
              </w:p>
            </w:tc>
          </w:sdtContent>
        </w:sdt>
        <w:tc>
          <w:tcPr>
            <w:tcW w:w="6975" w:type="dxa"/>
          </w:tcPr>
          <w:p w14:paraId="73562C7B" w14:textId="77777777" w:rsidR="00035ED1" w:rsidRPr="00995831" w:rsidRDefault="00035ED1" w:rsidP="001E4EE1">
            <w:pPr>
              <w:pStyle w:val="ad"/>
            </w:pPr>
            <w:sdt>
              <w:sdtPr>
                <w:rPr>
                  <w:rFonts w:hint="eastAsia"/>
                </w:rPr>
                <w:alias w:val="次回の会議の日付を入力:"/>
                <w:tag w:val="次回の会議の日付を入力:"/>
                <w:id w:val="-1402595164"/>
                <w:placeholder>
                  <w:docPart w:val="6F22F363E8824B25AC1470ADE91E0C5F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日付</w:t>
                </w:r>
              </w:sdtContent>
            </w:sdt>
            <w:r w:rsidRPr="00995831"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時刻を入力:"/>
                <w:tag w:val="次回の会議の時刻を入力:"/>
                <w:id w:val="744695563"/>
                <w:placeholder>
                  <w:docPart w:val="E044C048B0E143E8AE1DC6B95046F668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時刻</w:t>
                </w:r>
              </w:sdtContent>
            </w:sdt>
            <w:r w:rsidRPr="00995831"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場所を入力:"/>
                <w:tag w:val="次回の会議の場所を入力:"/>
                <w:id w:val="-1334364584"/>
                <w:placeholder>
                  <w:docPart w:val="ECB95315B14E48A09D10EC6997C931A8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場所</w:t>
                </w:r>
              </w:sdtContent>
            </w:sdt>
          </w:p>
        </w:tc>
      </w:tr>
    </w:tbl>
    <w:p w14:paraId="2248CA3F" w14:textId="77777777" w:rsidR="00035ED1" w:rsidRPr="00995831" w:rsidRDefault="00035ED1" w:rsidP="00035ED1">
      <w:pPr>
        <w:pStyle w:val="a"/>
      </w:pPr>
      <w:sdt>
        <w:sdtPr>
          <w:rPr>
            <w:rFonts w:hint="eastAsia"/>
          </w:rPr>
          <w:alias w:val="お知らせ:"/>
          <w:tag w:val="お知らせ:"/>
          <w:id w:val="-1296670475"/>
          <w:placeholder>
            <w:docPart w:val="9283DB26AD574FF494231145FD70E938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お知らせ</w:t>
          </w:r>
        </w:sdtContent>
      </w:sdt>
    </w:p>
    <w:p w14:paraId="5D839C2A" w14:textId="77777777" w:rsidR="00035ED1" w:rsidRPr="00995831" w:rsidRDefault="00035ED1" w:rsidP="00035ED1">
      <w:pPr>
        <w:pStyle w:val="a7"/>
      </w:pPr>
      <w:sdt>
        <w:sdtPr>
          <w:rPr>
            <w:rFonts w:hint="eastAsia"/>
          </w:rPr>
          <w:alias w:val="お知らせのリストを入力:"/>
          <w:tag w:val="お知らせのリストを入力:"/>
          <w:id w:val="1634143502"/>
          <w:placeholder>
            <w:docPart w:val="CC521A47366042899D0FCD4FE77288D5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sdtContent>
      </w:sdt>
    </w:p>
    <w:p w14:paraId="1D0AE9D3" w14:textId="77777777" w:rsidR="00035ED1" w:rsidRPr="00995831" w:rsidRDefault="00035ED1" w:rsidP="00035ED1">
      <w:pPr>
        <w:pStyle w:val="a"/>
      </w:pPr>
      <w:sdt>
        <w:sdtPr>
          <w:rPr>
            <w:rFonts w:hint="eastAsia"/>
          </w:rPr>
          <w:alias w:val="議論:"/>
          <w:tag w:val="議論:"/>
          <w:id w:val="1971398252"/>
          <w:placeholder>
            <w:docPart w:val="022A08E99C8C4F8394F767F9A912D863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議論</w:t>
          </w:r>
        </w:sdtContent>
      </w:sdt>
    </w:p>
    <w:p w14:paraId="46B91314" w14:textId="77777777" w:rsidR="00035ED1" w:rsidRDefault="00035ED1" w:rsidP="00035ED1">
      <w:pPr>
        <w:pStyle w:val="a7"/>
      </w:pPr>
      <w:sdt>
        <w:sdtPr>
          <w:rPr>
            <w:rFonts w:hint="eastAsia"/>
          </w:rPr>
          <w:alias w:val="要約を入力:"/>
          <w:tag w:val="要約を入力:"/>
          <w:id w:val="-262225890"/>
          <w:placeholder>
            <w:docPart w:val="5224283187294090911C3E47549D467C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sdtContent>
      </w:sdt>
    </w:p>
    <w:p w14:paraId="451DAE6C" w14:textId="77777777" w:rsidR="00035ED1" w:rsidRDefault="00035ED1" w:rsidP="00035ED1">
      <w:pPr>
        <w:pStyle w:val="a7"/>
      </w:pPr>
      <w:r>
        <w:rPr>
          <w:rFonts w:hint="eastAsia"/>
        </w:rPr>
        <w:t>話す範囲</w:t>
      </w:r>
    </w:p>
    <w:p w14:paraId="1EB93C01" w14:textId="77777777" w:rsidR="00035ED1" w:rsidRDefault="00035ED1" w:rsidP="00035ED1">
      <w:pPr>
        <w:pStyle w:val="a7"/>
      </w:pPr>
      <w:r>
        <w:rPr>
          <w:rFonts w:hint="eastAsia"/>
        </w:rPr>
        <w:t xml:space="preserve">　・プラットフォームサイト本体のU</w:t>
      </w:r>
      <w:r>
        <w:t>I/UX</w:t>
      </w:r>
      <w:r>
        <w:rPr>
          <w:rFonts w:hint="eastAsia"/>
        </w:rPr>
        <w:t>関連</w:t>
      </w:r>
    </w:p>
    <w:p w14:paraId="433FB2E0" w14:textId="77777777" w:rsidR="00035ED1" w:rsidRDefault="00035ED1" w:rsidP="00035ED1">
      <w:pPr>
        <w:pStyle w:val="a7"/>
        <w:ind w:firstLineChars="50" w:firstLine="112"/>
      </w:pPr>
      <w:r>
        <w:rPr>
          <w:rFonts w:hint="eastAsia"/>
        </w:rPr>
        <w:t>・サイトの広告及び課金導線からの仕様変更相談</w:t>
      </w:r>
    </w:p>
    <w:p w14:paraId="7DBE2445" w14:textId="77777777" w:rsidR="00035ED1" w:rsidRDefault="00035ED1" w:rsidP="00035ED1">
      <w:pPr>
        <w:pStyle w:val="a7"/>
        <w:ind w:firstLineChars="50" w:firstLine="112"/>
      </w:pPr>
      <w:r>
        <w:rPr>
          <w:rFonts w:hint="eastAsia"/>
        </w:rPr>
        <w:t>・サイト本体の負荷等で繁忙期影響時期があれば相談</w:t>
      </w:r>
    </w:p>
    <w:p w14:paraId="028276A9" w14:textId="77777777" w:rsidR="00035ED1" w:rsidRDefault="00035ED1" w:rsidP="00035ED1">
      <w:pPr>
        <w:pStyle w:val="a7"/>
        <w:ind w:firstLineChars="50" w:firstLine="112"/>
        <w:rPr>
          <w:rFonts w:hint="eastAsia"/>
        </w:rPr>
      </w:pPr>
      <w:r>
        <w:rPr>
          <w:rFonts w:hint="eastAsia"/>
        </w:rPr>
        <w:t>・カスタマーサービスから全体で相談したいことがあれば</w:t>
      </w:r>
    </w:p>
    <w:p w14:paraId="620EF427" w14:textId="77777777" w:rsidR="00035ED1" w:rsidRPr="00995831" w:rsidRDefault="00035ED1" w:rsidP="00035ED1">
      <w:pPr>
        <w:pStyle w:val="a"/>
      </w:pPr>
      <w:sdt>
        <w:sdtPr>
          <w:rPr>
            <w:rFonts w:hint="eastAsia"/>
          </w:rPr>
          <w:alias w:val="ラウンドテーブル:"/>
          <w:tag w:val="ラウンドテーブル:"/>
          <w:id w:val="1694650241"/>
          <w:placeholder>
            <w:docPart w:val="01BDFE32946F4AD6B5269F64CCF48A50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ラウンドテーブル</w:t>
          </w:r>
        </w:sdtContent>
      </w:sdt>
    </w:p>
    <w:p w14:paraId="72B9764D" w14:textId="77777777" w:rsidR="00035ED1" w:rsidRDefault="00035ED1" w:rsidP="00035ED1">
      <w:pPr>
        <w:pStyle w:val="a7"/>
      </w:pPr>
      <w:sdt>
        <w:sdtPr>
          <w:rPr>
            <w:rFonts w:hint="eastAsia"/>
          </w:rPr>
          <w:alias w:val="要約を入力:"/>
          <w:tag w:val="要約を入力:"/>
          <w:id w:val="-1685503065"/>
          <w:placeholder>
            <w:docPart w:val="D5FC22D5DB5A480B99F75C2BE3619B3A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各領域/部門の状況の概要をまとめます。</w:t>
          </w:r>
        </w:sdtContent>
      </w:sdt>
    </w:p>
    <w:p w14:paraId="4FFC5BA9" w14:textId="77777777" w:rsidR="00035ED1" w:rsidRDefault="00035ED1" w:rsidP="00035ED1">
      <w:pPr>
        <w:pStyle w:val="a7"/>
      </w:pPr>
      <w:r>
        <w:rPr>
          <w:rFonts w:hint="eastAsia"/>
        </w:rPr>
        <w:t>デザイン部門</w:t>
      </w:r>
    </w:p>
    <w:p w14:paraId="1F554D9F" w14:textId="77777777" w:rsidR="00035ED1" w:rsidRDefault="00035ED1" w:rsidP="00035ED1">
      <w:pPr>
        <w:pStyle w:val="a7"/>
      </w:pPr>
      <w:r>
        <w:rPr>
          <w:rFonts w:hint="eastAsia"/>
        </w:rPr>
        <w:t>フロントエンド部門</w:t>
      </w:r>
    </w:p>
    <w:p w14:paraId="268F7D78" w14:textId="77777777" w:rsidR="00035ED1" w:rsidRDefault="00035ED1" w:rsidP="00035ED1">
      <w:pPr>
        <w:pStyle w:val="a7"/>
      </w:pPr>
      <w:r>
        <w:rPr>
          <w:rFonts w:hint="eastAsia"/>
        </w:rPr>
        <w:t>バックエンド部門</w:t>
      </w:r>
    </w:p>
    <w:p w14:paraId="69CD1A9D" w14:textId="77777777" w:rsidR="00035ED1" w:rsidRDefault="00035ED1" w:rsidP="00035ED1">
      <w:pPr>
        <w:pStyle w:val="a7"/>
      </w:pPr>
      <w:r>
        <w:rPr>
          <w:rFonts w:hint="eastAsia"/>
        </w:rPr>
        <w:t>データ解析部門</w:t>
      </w:r>
    </w:p>
    <w:p w14:paraId="7C82F7CF" w14:textId="77777777" w:rsidR="00035ED1" w:rsidRPr="00995831" w:rsidRDefault="00035ED1" w:rsidP="00035ED1">
      <w:pPr>
        <w:pStyle w:val="a7"/>
        <w:rPr>
          <w:rFonts w:hint="eastAsia"/>
        </w:rPr>
      </w:pPr>
      <w:r>
        <w:rPr>
          <w:rFonts w:hint="eastAsia"/>
        </w:rPr>
        <w:t>ＣＳ部門</w:t>
      </w:r>
    </w:p>
    <w:p w14:paraId="2CE17114" w14:textId="15DC3FE7" w:rsidR="00A05EF7" w:rsidRPr="00035ED1" w:rsidRDefault="00A05EF7" w:rsidP="00035ED1"/>
    <w:sectPr w:rsidR="00A05EF7" w:rsidRPr="00035ED1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8BFD" w14:textId="77777777" w:rsidR="007467E8" w:rsidRDefault="007467E8">
      <w:pPr>
        <w:spacing w:after="0" w:line="240" w:lineRule="auto"/>
      </w:pPr>
      <w:r>
        <w:separator/>
      </w:r>
    </w:p>
    <w:p w14:paraId="67351B69" w14:textId="77777777" w:rsidR="007467E8" w:rsidRDefault="007467E8"/>
  </w:endnote>
  <w:endnote w:type="continuationSeparator" w:id="0">
    <w:p w14:paraId="17C68D07" w14:textId="77777777" w:rsidR="007467E8" w:rsidRDefault="007467E8">
      <w:pPr>
        <w:spacing w:after="0" w:line="240" w:lineRule="auto"/>
      </w:pPr>
      <w:r>
        <w:continuationSeparator/>
      </w:r>
    </w:p>
    <w:p w14:paraId="371D0EE6" w14:textId="77777777" w:rsidR="007467E8" w:rsidRDefault="007467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3AEA6" w14:textId="77777777" w:rsidR="007467E8" w:rsidRDefault="007467E8">
      <w:pPr>
        <w:spacing w:after="0" w:line="240" w:lineRule="auto"/>
      </w:pPr>
      <w:r>
        <w:separator/>
      </w:r>
    </w:p>
    <w:p w14:paraId="0AAFC92F" w14:textId="77777777" w:rsidR="007467E8" w:rsidRDefault="007467E8"/>
  </w:footnote>
  <w:footnote w:type="continuationSeparator" w:id="0">
    <w:p w14:paraId="03D753C9" w14:textId="77777777" w:rsidR="007467E8" w:rsidRDefault="007467E8">
      <w:pPr>
        <w:spacing w:after="0" w:line="240" w:lineRule="auto"/>
      </w:pPr>
      <w:r>
        <w:continuationSeparator/>
      </w:r>
    </w:p>
    <w:p w14:paraId="76B5EAE2" w14:textId="77777777" w:rsidR="007467E8" w:rsidRDefault="007467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3ED1" w14:textId="77777777" w:rsidR="00934E9A" w:rsidRPr="00995831" w:rsidRDefault="00000000">
    <w:pPr>
      <w:pStyle w:val="aa"/>
    </w:pPr>
    <w:sdt>
      <w:sdtPr>
        <w:alias w:val="組織名:"/>
        <w:tag w:val=""/>
        <w:id w:val="-142659844"/>
        <w:placeholder>
          <w:docPart w:val="A48E52606BD3471E8C8BE3AF4A214C20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DC2644" w:rsidRPr="00995831">
          <w:rPr>
            <w:lang w:val="ja-JP" w:bidi="ja-JP"/>
          </w:rPr>
          <w:t>組織名</w:t>
        </w:r>
      </w:sdtContent>
    </w:sdt>
  </w:p>
  <w:p w14:paraId="6F7EAFE4" w14:textId="77777777" w:rsidR="00934E9A" w:rsidRPr="00995831" w:rsidRDefault="00000000">
    <w:pPr>
      <w:pStyle w:val="aa"/>
    </w:pPr>
    <w:sdt>
      <w:sdtPr>
        <w:alias w:val="会議議事録:"/>
        <w:tag w:val="会議議事録:"/>
        <w:id w:val="-1760127990"/>
        <w:placeholder>
          <w:docPart w:val="D265459A191941FFA7A0CF42CAF57808"/>
        </w:placeholder>
        <w:temporary/>
        <w:showingPlcHdr/>
        <w15:appearance w15:val="hidden"/>
      </w:sdtPr>
      <w:sdtContent>
        <w:r w:rsidR="00A05EF7" w:rsidRPr="00995831">
          <w:rPr>
            <w:lang w:val="ja-JP" w:bidi="ja-JP"/>
          </w:rPr>
          <w:t>会議議事録</w:t>
        </w:r>
      </w:sdtContent>
    </w:sdt>
    <w:r w:rsidR="00A05EF7" w:rsidRPr="00995831">
      <w:rPr>
        <w:lang w:val="ja-JP" w:bidi="ja-JP"/>
      </w:rPr>
      <w:t>、</w:t>
    </w:r>
    <w:sdt>
      <w:sdtPr>
        <w:alias w:val="日付:"/>
        <w:tag w:val=""/>
        <w:id w:val="-1612037418"/>
        <w:placeholder>
          <w:docPart w:val="C1E196A51F1A4EBCA6BAF9995BBF7FD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 w:rsidRPr="00995831">
          <w:rPr>
            <w:lang w:val="ja-JP" w:bidi="ja-JP"/>
          </w:rPr>
          <w:t>日付</w:t>
        </w:r>
      </w:sdtContent>
    </w:sdt>
  </w:p>
  <w:p w14:paraId="6A2EA11B" w14:textId="77777777" w:rsidR="00934E9A" w:rsidRPr="00995831" w:rsidRDefault="006A6EE0">
    <w:pPr>
      <w:pStyle w:val="aa"/>
    </w:pPr>
    <w:r w:rsidRPr="00995831">
      <w:rPr>
        <w:lang w:val="ja-JP" w:bidi="ja-JP"/>
      </w:rPr>
      <w:t xml:space="preserve">ページ </w:t>
    </w:r>
    <w:r w:rsidRPr="00995831">
      <w:rPr>
        <w:lang w:val="ja-JP" w:bidi="ja-JP"/>
      </w:rPr>
      <w:fldChar w:fldCharType="begin"/>
    </w:r>
    <w:r w:rsidRPr="00995831">
      <w:rPr>
        <w:lang w:val="ja-JP" w:bidi="ja-JP"/>
      </w:rPr>
      <w:instrText xml:space="preserve"> PAGE   \* MERGEFORMAT </w:instrText>
    </w:r>
    <w:r w:rsidRPr="00995831">
      <w:rPr>
        <w:lang w:val="ja-JP" w:bidi="ja-JP"/>
      </w:rPr>
      <w:fldChar w:fldCharType="separate"/>
    </w:r>
    <w:r w:rsidR="00E45BB9" w:rsidRPr="00995831">
      <w:rPr>
        <w:noProof/>
        <w:lang w:val="ja-JP" w:bidi="ja-JP"/>
      </w:rPr>
      <w:t>2</w:t>
    </w:r>
    <w:r w:rsidRPr="00995831">
      <w:rPr>
        <w:noProof/>
        <w:lang w:val="ja-JP" w:bidi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74B8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106D5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3D4BF4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4967561">
    <w:abstractNumId w:val="8"/>
  </w:num>
  <w:num w:numId="2" w16cid:durableId="1235818668">
    <w:abstractNumId w:val="9"/>
  </w:num>
  <w:num w:numId="3" w16cid:durableId="1886020385">
    <w:abstractNumId w:val="7"/>
  </w:num>
  <w:num w:numId="4" w16cid:durableId="1606502192">
    <w:abstractNumId w:val="6"/>
  </w:num>
  <w:num w:numId="5" w16cid:durableId="1257592964">
    <w:abstractNumId w:val="5"/>
  </w:num>
  <w:num w:numId="6" w16cid:durableId="1349721356">
    <w:abstractNumId w:val="4"/>
  </w:num>
  <w:num w:numId="7" w16cid:durableId="913661098">
    <w:abstractNumId w:val="3"/>
  </w:num>
  <w:num w:numId="8" w16cid:durableId="279335717">
    <w:abstractNumId w:val="2"/>
  </w:num>
  <w:num w:numId="9" w16cid:durableId="1365014083">
    <w:abstractNumId w:val="1"/>
  </w:num>
  <w:num w:numId="10" w16cid:durableId="1422020209">
    <w:abstractNumId w:val="0"/>
  </w:num>
  <w:num w:numId="11" w16cid:durableId="244725192">
    <w:abstractNumId w:val="11"/>
  </w:num>
  <w:num w:numId="12" w16cid:durableId="1777019767">
    <w:abstractNumId w:val="10"/>
  </w:num>
  <w:num w:numId="13" w16cid:durableId="1080567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1"/>
    <w:rsid w:val="00035ED1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63B26"/>
    <w:rsid w:val="004D4719"/>
    <w:rsid w:val="006A2514"/>
    <w:rsid w:val="006A6EE0"/>
    <w:rsid w:val="006B1778"/>
    <w:rsid w:val="006B674E"/>
    <w:rsid w:val="006E6AA5"/>
    <w:rsid w:val="007123B4"/>
    <w:rsid w:val="007467E8"/>
    <w:rsid w:val="00884772"/>
    <w:rsid w:val="00934E9A"/>
    <w:rsid w:val="00995831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D03E76"/>
    <w:rsid w:val="00DC2644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BA3F00"/>
  <w15:chartTrackingRefBased/>
  <w15:docId w15:val="{A6101F3C-1AF8-4345-8366-85CF7F7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35ED1"/>
    <w:pPr>
      <w:spacing w:before="120"/>
    </w:pPr>
    <w:rPr>
      <w:rFonts w:ascii="Meiryo UI" w:eastAsia="Meiryo UI" w:hAnsi="Meiryo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DC2644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C2644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C2644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DC2644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9583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9583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958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958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958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95831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95831"/>
    <w:pPr>
      <w:spacing w:before="80" w:line="240" w:lineRule="auto"/>
    </w:pPr>
  </w:style>
  <w:style w:type="character" w:customStyle="1" w:styleId="a9">
    <w:name w:val="日付 (文字)"/>
    <w:basedOn w:val="a3"/>
    <w:link w:val="a8"/>
    <w:uiPriority w:val="1"/>
    <w:rsid w:val="00995831"/>
    <w:rPr>
      <w:rFonts w:ascii="Meiryo UI" w:eastAsia="Meiryo UI" w:hAnsi="Meiryo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95831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ヘッダー (文字)"/>
    <w:basedOn w:val="a3"/>
    <w:link w:val="aa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c">
    <w:name w:val="Placeholder Text"/>
    <w:basedOn w:val="a3"/>
    <w:uiPriority w:val="99"/>
    <w:semiHidden/>
    <w:rsid w:val="00995831"/>
    <w:rPr>
      <w:rFonts w:ascii="Meiryo UI" w:eastAsia="Meiryo UI" w:hAnsi="Meiryo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95831"/>
    <w:pPr>
      <w:numPr>
        <w:numId w:val="1"/>
      </w:numPr>
      <w:spacing w:before="240" w:after="12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95831"/>
    <w:pPr>
      <w:spacing w:after="0"/>
    </w:pPr>
    <w:rPr>
      <w:rFonts w:ascii="Meiryo UI" w:eastAsia="Meiryo UI" w:hAnsi="Meiryo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95831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995831"/>
    <w:rPr>
      <w:rFonts w:ascii="Meiryo UI" w:eastAsia="Meiryo UI" w:hAnsi="Meiryo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95831"/>
  </w:style>
  <w:style w:type="paragraph" w:styleId="af1">
    <w:name w:val="Block Text"/>
    <w:basedOn w:val="a2"/>
    <w:uiPriority w:val="99"/>
    <w:semiHidden/>
    <w:unhideWhenUsed/>
    <w:rsid w:val="0099583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95831"/>
    <w:pPr>
      <w:spacing w:after="120"/>
    </w:pPr>
  </w:style>
  <w:style w:type="character" w:customStyle="1" w:styleId="af3">
    <w:name w:val="本文 (文字)"/>
    <w:basedOn w:val="a3"/>
    <w:link w:val="af2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95831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9583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95831"/>
    <w:pPr>
      <w:spacing w:after="240"/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95831"/>
    <w:pPr>
      <w:spacing w:after="120"/>
      <w:ind w:left="283"/>
    </w:pPr>
  </w:style>
  <w:style w:type="character" w:customStyle="1" w:styleId="af7">
    <w:name w:val="本文インデント (文字)"/>
    <w:basedOn w:val="a3"/>
    <w:link w:val="af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95831"/>
    <w:pPr>
      <w:spacing w:after="240"/>
      <w:ind w:left="360"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95831"/>
    <w:pPr>
      <w:spacing w:after="120" w:line="480" w:lineRule="auto"/>
      <w:ind w:left="283"/>
    </w:pPr>
  </w:style>
  <w:style w:type="character" w:customStyle="1" w:styleId="28">
    <w:name w:val="本文インデント 2 (文字)"/>
    <w:basedOn w:val="a3"/>
    <w:link w:val="2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95831"/>
    <w:pPr>
      <w:spacing w:after="120"/>
      <w:ind w:left="283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95831"/>
    <w:rPr>
      <w:rFonts w:ascii="Meiryo UI" w:hAnsi="Meiryo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95831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b">
    <w:name w:val="結語 (文字)"/>
    <w:basedOn w:val="a3"/>
    <w:link w:val="afa"/>
    <w:uiPriority w:val="1"/>
    <w:semiHidden/>
    <w:rsid w:val="00995831"/>
    <w:rPr>
      <w:rFonts w:ascii="Meiryo UI" w:eastAsia="Meiryo UI" w:hAnsi="Meiryo UI"/>
      <w:spacing w:val="4"/>
      <w:szCs w:val="20"/>
    </w:rPr>
  </w:style>
  <w:style w:type="table" w:styleId="14">
    <w:name w:val="Colorful Grid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995831"/>
    <w:rPr>
      <w:rFonts w:ascii="Meiryo UI" w:hAnsi="Meiryo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995831"/>
    <w:pPr>
      <w:spacing w:line="240" w:lineRule="auto"/>
    </w:pPr>
  </w:style>
  <w:style w:type="character" w:customStyle="1" w:styleId="afe">
    <w:name w:val="コメント文字列 (文字)"/>
    <w:basedOn w:val="a3"/>
    <w:link w:val="a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95831"/>
    <w:rPr>
      <w:b/>
      <w:bCs/>
    </w:rPr>
  </w:style>
  <w:style w:type="character" w:customStyle="1" w:styleId="aff0">
    <w:name w:val="コメント内容 (文字)"/>
    <w:basedOn w:val="afe"/>
    <w:link w:val="aff"/>
    <w:uiPriority w:val="99"/>
    <w:semiHidden/>
    <w:rsid w:val="00995831"/>
    <w:rPr>
      <w:rFonts w:ascii="Meiryo UI" w:eastAsia="Meiryo UI" w:hAnsi="Meiryo UI"/>
      <w:b/>
      <w:bCs/>
      <w:spacing w:val="4"/>
      <w:szCs w:val="20"/>
    </w:rPr>
  </w:style>
  <w:style w:type="table" w:styleId="11">
    <w:name w:val="Dark List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995831"/>
    <w:pPr>
      <w:spacing w:before="0" w:after="0" w:line="240" w:lineRule="auto"/>
    </w:pPr>
    <w:rPr>
      <w:rFonts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995831"/>
    <w:rPr>
      <w:rFonts w:ascii="Meiryo UI" w:eastAsia="Meiryo UI" w:hAnsi="Meiryo UI" w:cs="Segoe UI"/>
      <w:spacing w:val="4"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5">
    <w:name w:val="Emphasis"/>
    <w:basedOn w:val="a3"/>
    <w:uiPriority w:val="1"/>
    <w:semiHidden/>
    <w:unhideWhenUsed/>
    <w:rsid w:val="00995831"/>
    <w:rPr>
      <w:rFonts w:ascii="Meiryo UI" w:hAnsi="Meiryo UI"/>
      <w:i/>
      <w:iCs/>
      <w:sz w:val="22"/>
    </w:rPr>
  </w:style>
  <w:style w:type="character" w:styleId="aff6">
    <w:name w:val="end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8">
    <w:name w:val="文末脚注文字列 (文字)"/>
    <w:basedOn w:val="a3"/>
    <w:link w:val="aff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9">
    <w:name w:val="envelope address"/>
    <w:basedOn w:val="a2"/>
    <w:uiPriority w:val="99"/>
    <w:semiHidden/>
    <w:unhideWhenUsed/>
    <w:rsid w:val="0099583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995831"/>
    <w:pPr>
      <w:spacing w:before="0" w:after="0" w:line="240" w:lineRule="auto"/>
    </w:pPr>
    <w:rPr>
      <w:rFonts w:eastAsiaTheme="majorEastAsia" w:cstheme="majorBidi"/>
    </w:rPr>
  </w:style>
  <w:style w:type="character" w:styleId="affb">
    <w:name w:val="FollowedHyperlink"/>
    <w:basedOn w:val="a3"/>
    <w:uiPriority w:val="99"/>
    <w:semiHidden/>
    <w:unhideWhenUsed/>
    <w:rsid w:val="00995831"/>
    <w:rPr>
      <w:rFonts w:ascii="Meiryo UI" w:hAnsi="Meiryo UI"/>
      <w:color w:val="800080" w:themeColor="followedHyperlink"/>
      <w:sz w:val="22"/>
      <w:u w:val="single"/>
    </w:rPr>
  </w:style>
  <w:style w:type="paragraph" w:styleId="affc">
    <w:name w:val="footer"/>
    <w:basedOn w:val="a2"/>
    <w:link w:val="affd"/>
    <w:uiPriority w:val="99"/>
    <w:unhideWhenUsed/>
    <w:rsid w:val="0099583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d">
    <w:name w:val="フッター (文字)"/>
    <w:basedOn w:val="a3"/>
    <w:link w:val="affc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ffe">
    <w:name w:val="foot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0">
    <w:name w:val="脚注文字列 (文字)"/>
    <w:basedOn w:val="a3"/>
    <w:link w:val="afff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table" w:styleId="15">
    <w:name w:val="Grid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1">
    <w:name w:val="Hashtag"/>
    <w:basedOn w:val="a3"/>
    <w:uiPriority w:val="99"/>
    <w:semiHidden/>
    <w:unhideWhenUsed/>
    <w:rsid w:val="00995831"/>
    <w:rPr>
      <w:rFonts w:ascii="Meiryo UI" w:hAnsi="Meiryo UI"/>
      <w:color w:val="2B579A"/>
      <w:sz w:val="22"/>
      <w:shd w:val="clear" w:color="auto" w:fill="E6E6E6"/>
    </w:rPr>
  </w:style>
  <w:style w:type="character" w:customStyle="1" w:styleId="42">
    <w:name w:val="見出し 4 (文字)"/>
    <w:basedOn w:val="a3"/>
    <w:link w:val="41"/>
    <w:uiPriority w:val="9"/>
    <w:semiHidden/>
    <w:rsid w:val="00DC2644"/>
    <w:rPr>
      <w:rFonts w:ascii="Meiryo UI" w:eastAsia="Meiryo UI" w:hAnsi="Meiryo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見出し 5 (文字)"/>
    <w:basedOn w:val="a3"/>
    <w:link w:val="51"/>
    <w:uiPriority w:val="9"/>
    <w:semiHidden/>
    <w:rsid w:val="00995831"/>
    <w:rPr>
      <w:rFonts w:ascii="Meiryo UI" w:eastAsiaTheme="majorEastAsia" w:hAnsi="Meiryo UI" w:cstheme="majorBidi"/>
      <w:color w:val="365F91" w:themeColor="accent1" w:themeShade="BF"/>
      <w:spacing w:val="4"/>
      <w:szCs w:val="20"/>
    </w:rPr>
  </w:style>
  <w:style w:type="character" w:customStyle="1" w:styleId="60">
    <w:name w:val="見出し 6 (文字)"/>
    <w:basedOn w:val="a3"/>
    <w:link w:val="6"/>
    <w:uiPriority w:val="9"/>
    <w:semiHidden/>
    <w:rsid w:val="00995831"/>
    <w:rPr>
      <w:rFonts w:ascii="Meiryo UI" w:eastAsiaTheme="majorEastAsia" w:hAnsi="Meiryo UI" w:cstheme="majorBidi"/>
      <w:color w:val="243F60" w:themeColor="accent1" w:themeShade="7F"/>
      <w:spacing w:val="4"/>
      <w:szCs w:val="20"/>
    </w:rPr>
  </w:style>
  <w:style w:type="character" w:customStyle="1" w:styleId="70">
    <w:name w:val="見出し 7 (文字)"/>
    <w:basedOn w:val="a3"/>
    <w:link w:val="7"/>
    <w:uiPriority w:val="9"/>
    <w:semiHidden/>
    <w:rsid w:val="00995831"/>
    <w:rPr>
      <w:rFonts w:ascii="Meiryo UI" w:eastAsiaTheme="majorEastAsia" w:hAnsi="Meiryo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見出し 8 (文字)"/>
    <w:basedOn w:val="a3"/>
    <w:link w:val="8"/>
    <w:uiPriority w:val="9"/>
    <w:semiHidden/>
    <w:rsid w:val="00995831"/>
    <w:rPr>
      <w:rFonts w:ascii="Meiryo UI" w:eastAsiaTheme="majorEastAsia" w:hAnsi="Meiryo UI" w:cstheme="majorBidi"/>
      <w:color w:val="272727" w:themeColor="text1" w:themeTint="D8"/>
      <w:spacing w:val="4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995831"/>
    <w:rPr>
      <w:rFonts w:ascii="Meiryo UI" w:eastAsiaTheme="majorEastAsia" w:hAnsi="Meiryo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95831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995831"/>
    <w:rPr>
      <w:rFonts w:ascii="Meiryo UI" w:eastAsia="Meiryo UI" w:hAnsi="Meiryo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HTML7">
    <w:name w:val="HTML 書式付き (文字)"/>
    <w:basedOn w:val="a3"/>
    <w:link w:val="HTML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95831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afff2">
    <w:name w:val="Hyperlink"/>
    <w:basedOn w:val="a3"/>
    <w:uiPriority w:val="99"/>
    <w:semiHidden/>
    <w:unhideWhenUsed/>
    <w:rsid w:val="00995831"/>
    <w:rPr>
      <w:rFonts w:ascii="Meiryo UI" w:hAnsi="Meiryo UI"/>
      <w:color w:val="0000FF" w:themeColor="hyperlink"/>
      <w:sz w:val="22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800" w:hanging="200"/>
    </w:pPr>
  </w:style>
  <w:style w:type="paragraph" w:styleId="afff3">
    <w:name w:val="index heading"/>
    <w:basedOn w:val="a2"/>
    <w:next w:val="16"/>
    <w:uiPriority w:val="99"/>
    <w:semiHidden/>
    <w:unhideWhenUsed/>
    <w:rsid w:val="00995831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semiHidden/>
    <w:unhideWhenUsed/>
    <w:qFormat/>
    <w:rsid w:val="00995831"/>
    <w:rPr>
      <w:rFonts w:ascii="Meiryo UI" w:hAnsi="Meiryo UI"/>
      <w:i/>
      <w:iCs/>
      <w:color w:val="365F91" w:themeColor="accent1" w:themeShade="BF"/>
      <w:sz w:val="22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9958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d">
    <w:name w:val="引用文 2 (文字)"/>
    <w:basedOn w:val="a3"/>
    <w:link w:val="2c"/>
    <w:uiPriority w:val="30"/>
    <w:semiHidden/>
    <w:rsid w:val="00995831"/>
    <w:rPr>
      <w:rFonts w:ascii="Meiryo UI" w:eastAsia="Meiryo UI" w:hAnsi="Meiryo UI"/>
      <w:i/>
      <w:iCs/>
      <w:color w:val="365F91" w:themeColor="accent1" w:themeShade="BF"/>
      <w:spacing w:val="4"/>
      <w:szCs w:val="20"/>
    </w:rPr>
  </w:style>
  <w:style w:type="character" w:styleId="2e">
    <w:name w:val="Intense Reference"/>
    <w:basedOn w:val="a3"/>
    <w:uiPriority w:val="32"/>
    <w:semiHidden/>
    <w:unhideWhenUsed/>
    <w:qFormat/>
    <w:rsid w:val="00995831"/>
    <w:rPr>
      <w:rFonts w:ascii="Meiryo UI" w:hAnsi="Meiryo UI"/>
      <w:b/>
      <w:bCs/>
      <w:caps w:val="0"/>
      <w:smallCaps/>
      <w:color w:val="365F91" w:themeColor="accent1" w:themeShade="BF"/>
      <w:spacing w:val="5"/>
      <w:sz w:val="22"/>
    </w:rPr>
  </w:style>
  <w:style w:type="table" w:styleId="39">
    <w:name w:val="Light Grid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9958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4">
    <w:name w:val="line number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afff5">
    <w:name w:val="List"/>
    <w:basedOn w:val="a2"/>
    <w:uiPriority w:val="99"/>
    <w:semiHidden/>
    <w:unhideWhenUsed/>
    <w:rsid w:val="00995831"/>
    <w:pPr>
      <w:ind w:left="283" w:hanging="283"/>
      <w:contextualSpacing/>
    </w:pPr>
  </w:style>
  <w:style w:type="paragraph" w:styleId="2f6">
    <w:name w:val="List 2"/>
    <w:basedOn w:val="a2"/>
    <w:uiPriority w:val="99"/>
    <w:semiHidden/>
    <w:unhideWhenUsed/>
    <w:rsid w:val="00995831"/>
    <w:pPr>
      <w:ind w:left="566" w:hanging="283"/>
      <w:contextualSpacing/>
    </w:pPr>
  </w:style>
  <w:style w:type="paragraph" w:styleId="3f0">
    <w:name w:val="List 3"/>
    <w:basedOn w:val="a2"/>
    <w:uiPriority w:val="99"/>
    <w:semiHidden/>
    <w:unhideWhenUsed/>
    <w:rsid w:val="00995831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95831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95831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95831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95831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95831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95831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95831"/>
    <w:pPr>
      <w:numPr>
        <w:numId w:val="6"/>
      </w:numPr>
      <w:contextualSpacing/>
    </w:pPr>
  </w:style>
  <w:style w:type="paragraph" w:styleId="afff6">
    <w:name w:val="List Continue"/>
    <w:basedOn w:val="a2"/>
    <w:uiPriority w:val="99"/>
    <w:semiHidden/>
    <w:unhideWhenUsed/>
    <w:qFormat/>
    <w:rsid w:val="00995831"/>
    <w:pPr>
      <w:spacing w:after="120"/>
      <w:ind w:left="283"/>
      <w:contextualSpacing/>
    </w:pPr>
  </w:style>
  <w:style w:type="paragraph" w:styleId="2f7">
    <w:name w:val="List Continue 2"/>
    <w:basedOn w:val="a2"/>
    <w:uiPriority w:val="99"/>
    <w:semiHidden/>
    <w:unhideWhenUsed/>
    <w:rsid w:val="00995831"/>
    <w:pPr>
      <w:spacing w:after="120"/>
      <w:ind w:left="566"/>
      <w:contextualSpacing/>
    </w:pPr>
  </w:style>
  <w:style w:type="paragraph" w:styleId="3f1">
    <w:name w:val="List Continue 3"/>
    <w:basedOn w:val="a2"/>
    <w:uiPriority w:val="99"/>
    <w:semiHidden/>
    <w:unhideWhenUsed/>
    <w:rsid w:val="00995831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95831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95831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95831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95831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95831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95831"/>
    <w:pPr>
      <w:numPr>
        <w:numId w:val="10"/>
      </w:numPr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95831"/>
    <w:pPr>
      <w:ind w:left="720"/>
      <w:contextualSpacing/>
    </w:pPr>
  </w:style>
  <w:style w:type="table" w:styleId="1e">
    <w:name w:val="List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f8">
    <w:name w:val="List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2">
    <w:name w:val="List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afff9"/>
    <w:uiPriority w:val="99"/>
    <w:semiHidden/>
    <w:unhideWhenUsed/>
    <w:rsid w:val="009958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eiryo UI" w:hAnsi="Meiryo UI"/>
      <w:spacing w:val="4"/>
      <w:szCs w:val="20"/>
    </w:rPr>
  </w:style>
  <w:style w:type="character" w:customStyle="1" w:styleId="afff9">
    <w:name w:val="マクロ文字列 (文字)"/>
    <w:basedOn w:val="a3"/>
    <w:link w:val="afff8"/>
    <w:uiPriority w:val="99"/>
    <w:semiHidden/>
    <w:rsid w:val="00995831"/>
    <w:rPr>
      <w:rFonts w:ascii="Meiryo UI" w:hAnsi="Meiryo UI"/>
      <w:spacing w:val="4"/>
      <w:szCs w:val="20"/>
    </w:rPr>
  </w:style>
  <w:style w:type="table" w:styleId="82">
    <w:name w:val="Medium Grid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a">
    <w:name w:val="Mention"/>
    <w:basedOn w:val="a3"/>
    <w:uiPriority w:val="99"/>
    <w:semiHidden/>
    <w:unhideWhenUsed/>
    <w:rsid w:val="00995831"/>
    <w:rPr>
      <w:rFonts w:ascii="Meiryo UI" w:eastAsia="Meiryo UI" w:hAnsi="Meiryo UI"/>
      <w:color w:val="2B579A"/>
      <w:sz w:val="22"/>
      <w:shd w:val="clear" w:color="auto" w:fill="E6E6E6"/>
    </w:rPr>
  </w:style>
  <w:style w:type="paragraph" w:styleId="afffb">
    <w:name w:val="Message Header"/>
    <w:basedOn w:val="a2"/>
    <w:link w:val="afffc"/>
    <w:uiPriority w:val="99"/>
    <w:semiHidden/>
    <w:unhideWhenUsed/>
    <w:rsid w:val="00995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c">
    <w:name w:val="メッセージ見出し (文字)"/>
    <w:basedOn w:val="a3"/>
    <w:link w:val="afffb"/>
    <w:uiPriority w:val="99"/>
    <w:semiHidden/>
    <w:rsid w:val="00995831"/>
    <w:rPr>
      <w:rFonts w:ascii="Meiryo UI" w:eastAsia="Meiryo UI" w:hAnsi="Meiryo UI" w:cstheme="majorBidi"/>
      <w:spacing w:val="4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995831"/>
    <w:rPr>
      <w:rFonts w:cs="Times New Roman"/>
      <w:sz w:val="24"/>
      <w:szCs w:val="24"/>
    </w:rPr>
  </w:style>
  <w:style w:type="paragraph" w:styleId="afffd">
    <w:name w:val="Note Heading"/>
    <w:basedOn w:val="a2"/>
    <w:next w:val="a2"/>
    <w:link w:val="afffe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e">
    <w:name w:val="記 (文字)"/>
    <w:basedOn w:val="a3"/>
    <w:link w:val="aff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ff">
    <w:name w:val="page number"/>
    <w:basedOn w:val="a3"/>
    <w:uiPriority w:val="99"/>
    <w:semiHidden/>
    <w:unhideWhenUsed/>
    <w:rsid w:val="00995831"/>
    <w:rPr>
      <w:rFonts w:ascii="Meiryo UI" w:eastAsia="Meiryo UI" w:hAnsi="Meiryo UI"/>
      <w:sz w:val="22"/>
    </w:rPr>
  </w:style>
  <w:style w:type="table" w:styleId="1f">
    <w:name w:val="Plain Table 1"/>
    <w:basedOn w:val="a4"/>
    <w:uiPriority w:val="41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Plain Text"/>
    <w:basedOn w:val="a2"/>
    <w:link w:val="affff1"/>
    <w:uiPriority w:val="99"/>
    <w:semiHidden/>
    <w:unhideWhenUsed/>
    <w:rsid w:val="00995831"/>
    <w:pPr>
      <w:spacing w:before="0" w:after="0" w:line="240" w:lineRule="auto"/>
    </w:pPr>
    <w:rPr>
      <w:szCs w:val="21"/>
    </w:rPr>
  </w:style>
  <w:style w:type="character" w:customStyle="1" w:styleId="affff1">
    <w:name w:val="書式なし (文字)"/>
    <w:basedOn w:val="a3"/>
    <w:link w:val="affff0"/>
    <w:uiPriority w:val="99"/>
    <w:semiHidden/>
    <w:rsid w:val="00995831"/>
    <w:rPr>
      <w:rFonts w:ascii="Meiryo UI" w:eastAsia="Meiryo UI" w:hAnsi="Meiryo UI"/>
      <w:spacing w:val="4"/>
      <w:szCs w:val="21"/>
    </w:rPr>
  </w:style>
  <w:style w:type="paragraph" w:styleId="affff2">
    <w:name w:val="Quote"/>
    <w:basedOn w:val="a2"/>
    <w:next w:val="a2"/>
    <w:link w:val="affff3"/>
    <w:uiPriority w:val="29"/>
    <w:semiHidden/>
    <w:unhideWhenUsed/>
    <w:qFormat/>
    <w:rsid w:val="009958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3">
    <w:name w:val="引用文 (文字)"/>
    <w:basedOn w:val="a3"/>
    <w:link w:val="affff2"/>
    <w:uiPriority w:val="29"/>
    <w:semiHidden/>
    <w:rsid w:val="00995831"/>
    <w:rPr>
      <w:rFonts w:ascii="Meiryo UI" w:eastAsia="Meiryo UI" w:hAnsi="Meiryo UI"/>
      <w:i/>
      <w:iCs/>
      <w:color w:val="404040" w:themeColor="text1" w:themeTint="BF"/>
      <w:spacing w:val="4"/>
      <w:szCs w:val="20"/>
    </w:rPr>
  </w:style>
  <w:style w:type="paragraph" w:styleId="affff4">
    <w:name w:val="Salutation"/>
    <w:basedOn w:val="a2"/>
    <w:next w:val="a2"/>
    <w:link w:val="affff5"/>
    <w:uiPriority w:val="1"/>
    <w:semiHidden/>
    <w:unhideWhenUsed/>
    <w:qFormat/>
    <w:rsid w:val="00995831"/>
  </w:style>
  <w:style w:type="character" w:customStyle="1" w:styleId="affff5">
    <w:name w:val="挨拶文 (文字)"/>
    <w:basedOn w:val="a3"/>
    <w:link w:val="affff4"/>
    <w:uiPriority w:val="1"/>
    <w:semiHidden/>
    <w:rsid w:val="00995831"/>
    <w:rPr>
      <w:rFonts w:ascii="Meiryo UI" w:eastAsia="Meiryo UI" w:hAnsi="Meiryo UI"/>
      <w:spacing w:val="4"/>
      <w:szCs w:val="20"/>
    </w:rPr>
  </w:style>
  <w:style w:type="paragraph" w:styleId="affff6">
    <w:name w:val="Signature"/>
    <w:basedOn w:val="a2"/>
    <w:link w:val="affff7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fff7">
    <w:name w:val="署名 (文字)"/>
    <w:basedOn w:val="a3"/>
    <w:link w:val="affff6"/>
    <w:uiPriority w:val="1"/>
    <w:semiHidden/>
    <w:rsid w:val="00995831"/>
    <w:rPr>
      <w:rFonts w:ascii="Meiryo UI" w:eastAsia="Meiryo UI" w:hAnsi="Meiryo UI"/>
      <w:spacing w:val="4"/>
      <w:szCs w:val="20"/>
    </w:rPr>
  </w:style>
  <w:style w:type="character" w:styleId="affff8">
    <w:name w:val="Smart Hyperlink"/>
    <w:basedOn w:val="a3"/>
    <w:uiPriority w:val="99"/>
    <w:semiHidden/>
    <w:unhideWhenUsed/>
    <w:rsid w:val="00995831"/>
    <w:rPr>
      <w:rFonts w:ascii="Meiryo UI" w:eastAsia="Meiryo UI" w:hAnsi="Meiryo UI"/>
      <w:sz w:val="22"/>
      <w:u w:val="dotted"/>
    </w:rPr>
  </w:style>
  <w:style w:type="character" w:styleId="affff9">
    <w:name w:val="Strong"/>
    <w:basedOn w:val="a3"/>
    <w:uiPriority w:val="22"/>
    <w:semiHidden/>
    <w:unhideWhenUsed/>
    <w:qFormat/>
    <w:rsid w:val="00995831"/>
    <w:rPr>
      <w:rFonts w:ascii="Meiryo UI" w:eastAsia="Meiryo UI" w:hAnsi="Meiryo UI"/>
      <w:b/>
      <w:bCs/>
      <w:sz w:val="22"/>
    </w:rPr>
  </w:style>
  <w:style w:type="paragraph" w:styleId="affffa">
    <w:name w:val="Subtitle"/>
    <w:basedOn w:val="a2"/>
    <w:next w:val="a2"/>
    <w:link w:val="affffb"/>
    <w:uiPriority w:val="11"/>
    <w:semiHidden/>
    <w:unhideWhenUsed/>
    <w:qFormat/>
    <w:rsid w:val="00995831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b">
    <w:name w:val="副題 (文字)"/>
    <w:basedOn w:val="a3"/>
    <w:link w:val="affffa"/>
    <w:uiPriority w:val="11"/>
    <w:semiHidden/>
    <w:rsid w:val="00995831"/>
    <w:rPr>
      <w:rFonts w:ascii="Meiryo UI" w:eastAsia="Meiryo UI" w:hAnsi="Meiryo UI"/>
      <w:color w:val="5A5A5A" w:themeColor="text1" w:themeTint="A5"/>
      <w:spacing w:val="15"/>
    </w:rPr>
  </w:style>
  <w:style w:type="character" w:styleId="affffc">
    <w:name w:val="Subtle Emphasis"/>
    <w:basedOn w:val="a3"/>
    <w:uiPriority w:val="19"/>
    <w:semiHidden/>
    <w:unhideWhenUsed/>
    <w:qFormat/>
    <w:rsid w:val="00995831"/>
    <w:rPr>
      <w:rFonts w:ascii="Meiryo UI" w:eastAsia="Meiryo UI" w:hAnsi="Meiryo UI"/>
      <w:i/>
      <w:iCs/>
      <w:color w:val="404040" w:themeColor="text1" w:themeTint="BF"/>
      <w:sz w:val="22"/>
    </w:rPr>
  </w:style>
  <w:style w:type="character" w:styleId="affffd">
    <w:name w:val="Subtle Reference"/>
    <w:basedOn w:val="a3"/>
    <w:uiPriority w:val="31"/>
    <w:semiHidden/>
    <w:unhideWhenUsed/>
    <w:qFormat/>
    <w:rsid w:val="00995831"/>
    <w:rPr>
      <w:rFonts w:ascii="Meiryo UI" w:eastAsia="Meiryo UI" w:hAnsi="Meiryo UI"/>
      <w:smallCaps/>
      <w:color w:val="5A5A5A" w:themeColor="text1" w:themeTint="A5"/>
      <w:sz w:val="22"/>
    </w:rPr>
  </w:style>
  <w:style w:type="table" w:styleId="3-D1">
    <w:name w:val="Table 3D effects 1"/>
    <w:basedOn w:val="a4"/>
    <w:uiPriority w:val="99"/>
    <w:semiHidden/>
    <w:unhideWhenUsed/>
    <w:rsid w:val="00995831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995831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995831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995831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995831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995831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995831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995831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995831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4"/>
    <w:uiPriority w:val="99"/>
    <w:semiHidden/>
    <w:unhideWhenUsed/>
    <w:rsid w:val="00995831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995831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995831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995831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rsid w:val="00995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995831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rsid w:val="00995831"/>
    <w:pPr>
      <w:spacing w:after="0"/>
      <w:ind w:left="220" w:hanging="220"/>
    </w:pPr>
  </w:style>
  <w:style w:type="paragraph" w:styleId="afffff2">
    <w:name w:val="table of figures"/>
    <w:basedOn w:val="a2"/>
    <w:next w:val="a2"/>
    <w:uiPriority w:val="99"/>
    <w:semiHidden/>
    <w:unhideWhenUsed/>
    <w:rsid w:val="00995831"/>
    <w:pPr>
      <w:spacing w:after="0"/>
    </w:pPr>
  </w:style>
  <w:style w:type="table" w:styleId="afffff3">
    <w:name w:val="Table Professional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995831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995831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995831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rsid w:val="00995831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itle"/>
    <w:basedOn w:val="a2"/>
    <w:next w:val="a2"/>
    <w:link w:val="afffff6"/>
    <w:uiPriority w:val="10"/>
    <w:semiHidden/>
    <w:unhideWhenUsed/>
    <w:qFormat/>
    <w:rsid w:val="00995831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6">
    <w:name w:val="表題 (文字)"/>
    <w:basedOn w:val="a3"/>
    <w:link w:val="afffff5"/>
    <w:uiPriority w:val="10"/>
    <w:semiHidden/>
    <w:rsid w:val="00995831"/>
    <w:rPr>
      <w:rFonts w:ascii="Meiryo UI" w:eastAsia="Meiryo UI" w:hAnsi="Meiryo UI" w:cstheme="majorBidi"/>
      <w:spacing w:val="-10"/>
      <w:kern w:val="28"/>
      <w:sz w:val="56"/>
      <w:szCs w:val="56"/>
    </w:rPr>
  </w:style>
  <w:style w:type="paragraph" w:styleId="afffff7">
    <w:name w:val="toa heading"/>
    <w:basedOn w:val="a2"/>
    <w:next w:val="a2"/>
    <w:uiPriority w:val="99"/>
    <w:semiHidden/>
    <w:unhideWhenUsed/>
    <w:rsid w:val="00995831"/>
    <w:rPr>
      <w:rFonts w:cstheme="majorBid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995831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995831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995831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995831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995831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995831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995831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995831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995831"/>
    <w:pPr>
      <w:spacing w:after="100"/>
      <w:ind w:left="1760"/>
    </w:pPr>
  </w:style>
  <w:style w:type="paragraph" w:styleId="afffff8">
    <w:name w:val="TOC Heading"/>
    <w:basedOn w:val="1"/>
    <w:next w:val="a2"/>
    <w:uiPriority w:val="39"/>
    <w:semiHidden/>
    <w:unhideWhenUsed/>
    <w:qFormat/>
    <w:rsid w:val="00995831"/>
    <w:pPr>
      <w:outlineLvl w:val="9"/>
    </w:pPr>
  </w:style>
  <w:style w:type="character" w:styleId="afffff9">
    <w:name w:val="Unresolved Mention"/>
    <w:basedOn w:val="a3"/>
    <w:uiPriority w:val="99"/>
    <w:semiHidden/>
    <w:unhideWhenUsed/>
    <w:rsid w:val="00995831"/>
    <w:rPr>
      <w:rFonts w:ascii="Meiryo UI" w:eastAsia="Meiryo UI" w:hAnsi="Meiryo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95831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95831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9583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lop\BackBaseProxy\Sample\Documentation\&#31649;&#29702;&#29992;&#36039;&#26009;\&#12467;&#12531;&#12486;&#12531;&#12484;&#12503;&#12521;&#12483;&#12488;&#12501;&#12457;&#12540;&#12512;_&#12503;&#12521;&#12483;&#12488;&#12501;&#12457;&#12540;&#12512;&#36939;&#21942;&#12471;&#12473;&#12486;&#12512;_&#35696;&#20107;&#37682;&#12501;&#12457;&#12540;&#12510;&#12483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8E52606BD3471E8C8BE3AF4A214C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2870F9-ED59-443C-87F9-6C9F012EC948}"/>
      </w:docPartPr>
      <w:docPartBody>
        <w:p w:rsidR="00000000" w:rsidRDefault="00000000">
          <w:pPr>
            <w:pStyle w:val="A48E52606BD3471E8C8BE3AF4A214C20"/>
          </w:pPr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C1E196A51F1A4EBCA6BAF9995BBF7F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8B2DA6-1EF6-42DD-9034-7F62B860BAF1}"/>
      </w:docPartPr>
      <w:docPartBody>
        <w:p w:rsidR="00000000" w:rsidRDefault="00000000">
          <w:pPr>
            <w:pStyle w:val="C1E196A51F1A4EBCA6BAF9995BBF7FDB"/>
          </w:pPr>
          <w:r w:rsidRPr="00995831"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D265459A191941FFA7A0CF42CAF578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730A60-CEDF-489F-8CC5-F4741164376F}"/>
      </w:docPartPr>
      <w:docPartBody>
        <w:p w:rsidR="00000000" w:rsidRDefault="00000000">
          <w:pPr>
            <w:pStyle w:val="D265459A191941FFA7A0CF42CAF57808"/>
          </w:pPr>
          <w:r w:rsidRPr="00995831">
            <w:rPr>
              <w:rFonts w:hint="eastAsia"/>
              <w:lang w:val="ja-JP" w:bidi="ja-JP"/>
            </w:rPr>
            <w:t>各領域</w:t>
          </w:r>
          <w:r w:rsidRPr="00995831">
            <w:rPr>
              <w:rFonts w:hint="eastAsia"/>
              <w:lang w:val="ja-JP" w:bidi="ja-JP"/>
            </w:rPr>
            <w:t>/</w:t>
          </w:r>
          <w:r w:rsidRPr="00995831">
            <w:rPr>
              <w:rFonts w:hint="eastAsia"/>
              <w:lang w:val="ja-JP" w:bidi="ja-JP"/>
            </w:rPr>
            <w:t>部門の状況の概要をまとめます。</w:t>
          </w:r>
        </w:p>
      </w:docPartBody>
    </w:docPart>
    <w:docPart>
      <w:docPartPr>
        <w:name w:val="B70651B69DBA4CE7940954EB6BD0C3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3FE20D-7C3F-4A1D-B19D-69A2723D8BA2}"/>
      </w:docPartPr>
      <w:docPartBody>
        <w:p w:rsidR="00000000" w:rsidRDefault="00E61554" w:rsidP="00E61554">
          <w:pPr>
            <w:pStyle w:val="B70651B69DBA4CE7940954EB6BD0C3A7"/>
          </w:pPr>
          <w:r w:rsidRPr="00995831">
            <w:rPr>
              <w:rFonts w:hint="eastAsia"/>
              <w:lang w:val="ja-JP" w:bidi="ja-JP"/>
            </w:rPr>
            <w:t>組織名</w:t>
          </w:r>
        </w:p>
      </w:docPartBody>
    </w:docPart>
    <w:docPart>
      <w:docPartPr>
        <w:name w:val="54584220FF094FA6B8C2CABC69B44E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5C28D4-DE9F-44BD-88B2-8DFAF9B8071E}"/>
      </w:docPartPr>
      <w:docPartBody>
        <w:p w:rsidR="00000000" w:rsidRDefault="00E61554" w:rsidP="00E61554">
          <w:pPr>
            <w:pStyle w:val="54584220FF094FA6B8C2CABC69B44EA6"/>
          </w:pPr>
          <w:r w:rsidRPr="00995831">
            <w:rPr>
              <w:rFonts w:hint="eastAsia"/>
              <w:lang w:val="ja-JP" w:bidi="ja-JP"/>
            </w:rPr>
            <w:t>会議議事録</w:t>
          </w:r>
        </w:p>
      </w:docPartBody>
    </w:docPart>
    <w:docPart>
      <w:docPartPr>
        <w:name w:val="9669D46E3E9D4DD7AC542ED52C417D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F9BBD9-5752-4658-87B4-4E4BE6CC8FD7}"/>
      </w:docPartPr>
      <w:docPartBody>
        <w:p w:rsidR="00000000" w:rsidRDefault="00E61554" w:rsidP="00E61554">
          <w:pPr>
            <w:pStyle w:val="9669D46E3E9D4DD7AC542ED52C417D5F"/>
          </w:pPr>
          <w:r w:rsidRPr="00995831">
            <w:rPr>
              <w:rFonts w:hint="eastAsia"/>
              <w:lang w:val="ja-JP" w:bidi="ja-JP"/>
            </w:rPr>
            <w:t>会議の日付</w:t>
          </w:r>
        </w:p>
      </w:docPartBody>
    </w:docPart>
    <w:docPart>
      <w:docPartPr>
        <w:name w:val="45D47E54998544179AA42F48ACA01A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A01AEA-9B51-40E2-905B-176E00EE052C}"/>
      </w:docPartPr>
      <w:docPartBody>
        <w:p w:rsidR="00000000" w:rsidRDefault="00E61554" w:rsidP="00E61554">
          <w:pPr>
            <w:pStyle w:val="45D47E54998544179AA42F48ACA01A7B"/>
          </w:pPr>
          <w:r w:rsidRPr="00995831">
            <w:rPr>
              <w:rFonts w:hint="eastAsia"/>
              <w:lang w:val="ja-JP" w:bidi="ja-JP"/>
            </w:rPr>
            <w:t>出席者:</w:t>
          </w:r>
        </w:p>
      </w:docPartBody>
    </w:docPart>
    <w:docPart>
      <w:docPartPr>
        <w:name w:val="416B7A00824E42359226A3D2781EBB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537EA2-3843-4BEA-91B2-8B18A33EB9DE}"/>
      </w:docPartPr>
      <w:docPartBody>
        <w:p w:rsidR="00000000" w:rsidRDefault="00E61554" w:rsidP="00E61554">
          <w:pPr>
            <w:pStyle w:val="416B7A00824E42359226A3D2781EBB2F"/>
          </w:pPr>
          <w:r w:rsidRPr="00995831">
            <w:rPr>
              <w:rFonts w:hint="eastAsia"/>
              <w:lang w:val="ja-JP" w:bidi="ja-JP"/>
            </w:rPr>
            <w:t>出席者の一覧</w:t>
          </w:r>
        </w:p>
      </w:docPartBody>
    </w:docPart>
    <w:docPart>
      <w:docPartPr>
        <w:name w:val="D3B8A26FFDA14AF3B723743281F91A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0A17E7-05D3-4081-A472-8CF0044C6942}"/>
      </w:docPartPr>
      <w:docPartBody>
        <w:p w:rsidR="00000000" w:rsidRDefault="00E61554" w:rsidP="00E61554">
          <w:pPr>
            <w:pStyle w:val="D3B8A26FFDA14AF3B723743281F91A90"/>
          </w:pPr>
          <w:r w:rsidRPr="00995831">
            <w:rPr>
              <w:rFonts w:hint="eastAsia"/>
              <w:lang w:val="ja-JP" w:bidi="ja-JP"/>
            </w:rPr>
            <w:t>次回の会議:</w:t>
          </w:r>
        </w:p>
      </w:docPartBody>
    </w:docPart>
    <w:docPart>
      <w:docPartPr>
        <w:name w:val="6F22F363E8824B25AC1470ADE91E0C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E5C44-3D16-40C5-9591-30BD76E8F0C3}"/>
      </w:docPartPr>
      <w:docPartBody>
        <w:p w:rsidR="00000000" w:rsidRDefault="00E61554" w:rsidP="00E61554">
          <w:pPr>
            <w:pStyle w:val="6F22F363E8824B25AC1470ADE91E0C5F"/>
          </w:pPr>
          <w:r w:rsidRPr="00995831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E044C048B0E143E8AE1DC6B95046F6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6E23DA-63F5-4F88-99C7-092A3F50A2A6}"/>
      </w:docPartPr>
      <w:docPartBody>
        <w:p w:rsidR="00000000" w:rsidRDefault="00E61554" w:rsidP="00E61554">
          <w:pPr>
            <w:pStyle w:val="E044C048B0E143E8AE1DC6B95046F668"/>
          </w:pPr>
          <w:r w:rsidRPr="00995831">
            <w:rPr>
              <w:rFonts w:hint="eastAsia"/>
              <w:lang w:val="ja-JP" w:bidi="ja-JP"/>
            </w:rPr>
            <w:t>時刻</w:t>
          </w:r>
        </w:p>
      </w:docPartBody>
    </w:docPart>
    <w:docPart>
      <w:docPartPr>
        <w:name w:val="ECB95315B14E48A09D10EC6997C931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6B98CE-E35A-4C5F-A5C7-891E2A82EFF6}"/>
      </w:docPartPr>
      <w:docPartBody>
        <w:p w:rsidR="00000000" w:rsidRDefault="00E61554" w:rsidP="00E61554">
          <w:pPr>
            <w:pStyle w:val="ECB95315B14E48A09D10EC6997C931A8"/>
          </w:pPr>
          <w:r w:rsidRPr="00995831">
            <w:rPr>
              <w:rFonts w:hint="eastAsia"/>
              <w:lang w:val="ja-JP" w:bidi="ja-JP"/>
            </w:rPr>
            <w:t>場所</w:t>
          </w:r>
        </w:p>
      </w:docPartBody>
    </w:docPart>
    <w:docPart>
      <w:docPartPr>
        <w:name w:val="9283DB26AD574FF494231145FD70E9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5C317A-DEE6-4E4A-ADFE-EF6FE490ECE0}"/>
      </w:docPartPr>
      <w:docPartBody>
        <w:p w:rsidR="00000000" w:rsidRDefault="00E61554" w:rsidP="00E61554">
          <w:pPr>
            <w:pStyle w:val="9283DB26AD574FF494231145FD70E938"/>
          </w:pPr>
          <w:r w:rsidRPr="00995831">
            <w:rPr>
              <w:rFonts w:hint="eastAsia"/>
              <w:lang w:val="ja-JP" w:bidi="ja-JP"/>
            </w:rPr>
            <w:t>お知らせ</w:t>
          </w:r>
        </w:p>
      </w:docPartBody>
    </w:docPart>
    <w:docPart>
      <w:docPartPr>
        <w:name w:val="CC521A47366042899D0FCD4FE77288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E5322F-19BE-4514-BE65-2D1F7EECFEA1}"/>
      </w:docPartPr>
      <w:docPartBody>
        <w:p w:rsidR="00000000" w:rsidRDefault="00E61554" w:rsidP="00E61554">
          <w:pPr>
            <w:pStyle w:val="CC521A47366042899D0FCD4FE77288D5"/>
          </w:pPr>
          <w:r w:rsidRPr="00995831"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p>
      </w:docPartBody>
    </w:docPart>
    <w:docPart>
      <w:docPartPr>
        <w:name w:val="022A08E99C8C4F8394F767F9A912D8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5246D8-2113-4289-9F94-296DD1E320B9}"/>
      </w:docPartPr>
      <w:docPartBody>
        <w:p w:rsidR="00000000" w:rsidRDefault="00E61554" w:rsidP="00E61554">
          <w:pPr>
            <w:pStyle w:val="022A08E99C8C4F8394F767F9A912D863"/>
          </w:pPr>
          <w:r w:rsidRPr="00995831">
            <w:rPr>
              <w:rFonts w:hint="eastAsia"/>
              <w:lang w:val="ja-JP" w:bidi="ja-JP"/>
            </w:rPr>
            <w:t>議論</w:t>
          </w:r>
        </w:p>
      </w:docPartBody>
    </w:docPart>
    <w:docPart>
      <w:docPartPr>
        <w:name w:val="5224283187294090911C3E47549D46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B112C1-76C5-4E08-94BC-BBF1A97AD0A4}"/>
      </w:docPartPr>
      <w:docPartBody>
        <w:p w:rsidR="00000000" w:rsidRDefault="00E61554" w:rsidP="00E61554">
          <w:pPr>
            <w:pStyle w:val="5224283187294090911C3E47549D467C"/>
          </w:pPr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01BDFE32946F4AD6B5269F64CCF48A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AC3FF9-BAD5-451C-9C2D-AE23AD48620D}"/>
      </w:docPartPr>
      <w:docPartBody>
        <w:p w:rsidR="00000000" w:rsidRDefault="00E61554" w:rsidP="00E61554">
          <w:pPr>
            <w:pStyle w:val="01BDFE32946F4AD6B5269F64CCF48A50"/>
          </w:pPr>
          <w:r w:rsidRPr="00995831"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D5FC22D5DB5A480B99F75C2BE3619B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4EAC37-CC31-4ECF-B61A-114748E3C645}"/>
      </w:docPartPr>
      <w:docPartBody>
        <w:p w:rsidR="00000000" w:rsidRDefault="00E61554" w:rsidP="00E61554">
          <w:pPr>
            <w:pStyle w:val="D5FC22D5DB5A480B99F75C2BE3619B3A"/>
          </w:pPr>
          <w:r w:rsidRPr="00995831">
            <w:rPr>
              <w:rFonts w:hint="eastAsia"/>
              <w:lang w:val="ja-JP" w:bidi="ja-JP"/>
            </w:rPr>
            <w:t>各領域/部門の状況の概要をまとめます。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54"/>
    <w:rsid w:val="00D02B78"/>
    <w:rsid w:val="00E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4C2797C61748A9AB3559713B8A2814">
    <w:name w:val="3C4C2797C61748A9AB3559713B8A2814"/>
    <w:pPr>
      <w:widowControl w:val="0"/>
      <w:jc w:val="both"/>
    </w:pPr>
  </w:style>
  <w:style w:type="paragraph" w:customStyle="1" w:styleId="4D6681B8EBC64EDFA655B85558F650DE">
    <w:name w:val="4D6681B8EBC64EDFA655B85558F650DE"/>
    <w:pPr>
      <w:widowControl w:val="0"/>
      <w:jc w:val="both"/>
    </w:pPr>
  </w:style>
  <w:style w:type="paragraph" w:customStyle="1" w:styleId="B617E8E53B38473CB73DB862091E121D">
    <w:name w:val="B617E8E53B38473CB73DB862091E121D"/>
    <w:pPr>
      <w:widowControl w:val="0"/>
      <w:jc w:val="both"/>
    </w:pPr>
  </w:style>
  <w:style w:type="paragraph" w:customStyle="1" w:styleId="E3C071E1E5794EB79F369F5321EF9470">
    <w:name w:val="E3C071E1E5794EB79F369F5321EF9470"/>
    <w:pPr>
      <w:widowControl w:val="0"/>
      <w:jc w:val="both"/>
    </w:pPr>
  </w:style>
  <w:style w:type="paragraph" w:customStyle="1" w:styleId="EB4A565037624B9F9224E5C9ED068010">
    <w:name w:val="EB4A565037624B9F9224E5C9ED068010"/>
    <w:pPr>
      <w:widowControl w:val="0"/>
      <w:jc w:val="both"/>
    </w:pPr>
  </w:style>
  <w:style w:type="paragraph" w:customStyle="1" w:styleId="ED18FB8B2A66495FA01330E8B5056BB5">
    <w:name w:val="ED18FB8B2A66495FA01330E8B5056BB5"/>
    <w:pPr>
      <w:widowControl w:val="0"/>
      <w:jc w:val="both"/>
    </w:pPr>
  </w:style>
  <w:style w:type="paragraph" w:customStyle="1" w:styleId="BCE7CB0216764DCCAEFF1FA85698FF42">
    <w:name w:val="BCE7CB0216764DCCAEFF1FA85698FF42"/>
    <w:pPr>
      <w:widowControl w:val="0"/>
      <w:jc w:val="both"/>
    </w:pPr>
  </w:style>
  <w:style w:type="paragraph" w:customStyle="1" w:styleId="ADF68091E152499E9DA032455BC3AC7B">
    <w:name w:val="ADF68091E152499E9DA032455BC3AC7B"/>
    <w:pPr>
      <w:widowControl w:val="0"/>
      <w:jc w:val="both"/>
    </w:pPr>
  </w:style>
  <w:style w:type="paragraph" w:customStyle="1" w:styleId="89F26B9EBDDC440E85F56A1FC9520FFD">
    <w:name w:val="89F26B9EBDDC440E85F56A1FC9520FFD"/>
    <w:pPr>
      <w:widowControl w:val="0"/>
      <w:jc w:val="both"/>
    </w:pPr>
  </w:style>
  <w:style w:type="paragraph" w:customStyle="1" w:styleId="B52382FBA6014CE5A4FF6F6A430AAE07">
    <w:name w:val="B52382FBA6014CE5A4FF6F6A430AAE07"/>
    <w:pPr>
      <w:widowControl w:val="0"/>
      <w:jc w:val="both"/>
    </w:pPr>
  </w:style>
  <w:style w:type="paragraph" w:customStyle="1" w:styleId="FAFB43E23BB24850846FD98A8063693F">
    <w:name w:val="FAFB43E23BB24850846FD98A8063693F"/>
    <w:pPr>
      <w:widowControl w:val="0"/>
      <w:jc w:val="both"/>
    </w:pPr>
  </w:style>
  <w:style w:type="paragraph" w:customStyle="1" w:styleId="DE545AA71E9C432795435F493752A3AF">
    <w:name w:val="DE545AA71E9C432795435F493752A3AF"/>
    <w:pPr>
      <w:widowControl w:val="0"/>
      <w:jc w:val="both"/>
    </w:pPr>
  </w:style>
  <w:style w:type="paragraph" w:customStyle="1" w:styleId="A48E52606BD3471E8C8BE3AF4A214C20">
    <w:name w:val="A48E52606BD3471E8C8BE3AF4A214C20"/>
    <w:pPr>
      <w:widowControl w:val="0"/>
      <w:jc w:val="both"/>
    </w:pPr>
  </w:style>
  <w:style w:type="paragraph" w:customStyle="1" w:styleId="C1E196A51F1A4EBCA6BAF9995BBF7FDB">
    <w:name w:val="C1E196A51F1A4EBCA6BAF9995BBF7FDB"/>
    <w:pPr>
      <w:widowControl w:val="0"/>
      <w:jc w:val="both"/>
    </w:pPr>
  </w:style>
  <w:style w:type="paragraph" w:customStyle="1" w:styleId="D265459A191941FFA7A0CF42CAF57808">
    <w:name w:val="D265459A191941FFA7A0CF42CAF57808"/>
    <w:pPr>
      <w:widowControl w:val="0"/>
      <w:jc w:val="both"/>
    </w:pPr>
  </w:style>
  <w:style w:type="paragraph" w:customStyle="1" w:styleId="B70651B69DBA4CE7940954EB6BD0C3A7">
    <w:name w:val="B70651B69DBA4CE7940954EB6BD0C3A7"/>
    <w:rsid w:val="00E61554"/>
    <w:pPr>
      <w:widowControl w:val="0"/>
      <w:jc w:val="both"/>
    </w:pPr>
  </w:style>
  <w:style w:type="paragraph" w:customStyle="1" w:styleId="54584220FF094FA6B8C2CABC69B44EA6">
    <w:name w:val="54584220FF094FA6B8C2CABC69B44EA6"/>
    <w:rsid w:val="00E61554"/>
    <w:pPr>
      <w:widowControl w:val="0"/>
      <w:jc w:val="both"/>
    </w:pPr>
  </w:style>
  <w:style w:type="paragraph" w:customStyle="1" w:styleId="9669D46E3E9D4DD7AC542ED52C417D5F">
    <w:name w:val="9669D46E3E9D4DD7AC542ED52C417D5F"/>
    <w:rsid w:val="00E61554"/>
    <w:pPr>
      <w:widowControl w:val="0"/>
      <w:jc w:val="both"/>
    </w:pPr>
  </w:style>
  <w:style w:type="paragraph" w:customStyle="1" w:styleId="45D47E54998544179AA42F48ACA01A7B">
    <w:name w:val="45D47E54998544179AA42F48ACA01A7B"/>
    <w:rsid w:val="00E61554"/>
    <w:pPr>
      <w:widowControl w:val="0"/>
      <w:jc w:val="both"/>
    </w:pPr>
  </w:style>
  <w:style w:type="paragraph" w:customStyle="1" w:styleId="416B7A00824E42359226A3D2781EBB2F">
    <w:name w:val="416B7A00824E42359226A3D2781EBB2F"/>
    <w:rsid w:val="00E61554"/>
    <w:pPr>
      <w:widowControl w:val="0"/>
      <w:jc w:val="both"/>
    </w:pPr>
  </w:style>
  <w:style w:type="paragraph" w:customStyle="1" w:styleId="D3B8A26FFDA14AF3B723743281F91A90">
    <w:name w:val="D3B8A26FFDA14AF3B723743281F91A90"/>
    <w:rsid w:val="00E61554"/>
    <w:pPr>
      <w:widowControl w:val="0"/>
      <w:jc w:val="both"/>
    </w:pPr>
  </w:style>
  <w:style w:type="paragraph" w:customStyle="1" w:styleId="6F22F363E8824B25AC1470ADE91E0C5F">
    <w:name w:val="6F22F363E8824B25AC1470ADE91E0C5F"/>
    <w:rsid w:val="00E61554"/>
    <w:pPr>
      <w:widowControl w:val="0"/>
      <w:jc w:val="both"/>
    </w:pPr>
  </w:style>
  <w:style w:type="paragraph" w:customStyle="1" w:styleId="E044C048B0E143E8AE1DC6B95046F668">
    <w:name w:val="E044C048B0E143E8AE1DC6B95046F668"/>
    <w:rsid w:val="00E61554"/>
    <w:pPr>
      <w:widowControl w:val="0"/>
      <w:jc w:val="both"/>
    </w:pPr>
  </w:style>
  <w:style w:type="paragraph" w:customStyle="1" w:styleId="ECB95315B14E48A09D10EC6997C931A8">
    <w:name w:val="ECB95315B14E48A09D10EC6997C931A8"/>
    <w:rsid w:val="00E61554"/>
    <w:pPr>
      <w:widowControl w:val="0"/>
      <w:jc w:val="both"/>
    </w:pPr>
  </w:style>
  <w:style w:type="paragraph" w:customStyle="1" w:styleId="9283DB26AD574FF494231145FD70E938">
    <w:name w:val="9283DB26AD574FF494231145FD70E938"/>
    <w:rsid w:val="00E61554"/>
    <w:pPr>
      <w:widowControl w:val="0"/>
      <w:jc w:val="both"/>
    </w:pPr>
  </w:style>
  <w:style w:type="paragraph" w:customStyle="1" w:styleId="CC521A47366042899D0FCD4FE77288D5">
    <w:name w:val="CC521A47366042899D0FCD4FE77288D5"/>
    <w:rsid w:val="00E61554"/>
    <w:pPr>
      <w:widowControl w:val="0"/>
      <w:jc w:val="both"/>
    </w:pPr>
  </w:style>
  <w:style w:type="paragraph" w:customStyle="1" w:styleId="022A08E99C8C4F8394F767F9A912D863">
    <w:name w:val="022A08E99C8C4F8394F767F9A912D863"/>
    <w:rsid w:val="00E61554"/>
    <w:pPr>
      <w:widowControl w:val="0"/>
      <w:jc w:val="both"/>
    </w:pPr>
  </w:style>
  <w:style w:type="paragraph" w:customStyle="1" w:styleId="5224283187294090911C3E47549D467C">
    <w:name w:val="5224283187294090911C3E47549D467C"/>
    <w:rsid w:val="00E61554"/>
    <w:pPr>
      <w:widowControl w:val="0"/>
      <w:jc w:val="both"/>
    </w:pPr>
  </w:style>
  <w:style w:type="paragraph" w:customStyle="1" w:styleId="01BDFE32946F4AD6B5269F64CCF48A50">
    <w:name w:val="01BDFE32946F4AD6B5269F64CCF48A50"/>
    <w:rsid w:val="00E61554"/>
    <w:pPr>
      <w:widowControl w:val="0"/>
      <w:jc w:val="both"/>
    </w:pPr>
  </w:style>
  <w:style w:type="paragraph" w:customStyle="1" w:styleId="D5FC22D5DB5A480B99F75C2BE3619B3A">
    <w:name w:val="D5FC22D5DB5A480B99F75C2BE3619B3A"/>
    <w:rsid w:val="00E615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コンテンツプラットフォーム_プラットフォーム運営システム_議事録フォーマット.dotx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SuzueKatsushige</dc:creator>
  <cp:keywords/>
  <dc:description/>
  <cp:lastModifiedBy>勝成 鈴江</cp:lastModifiedBy>
  <cp:revision>1</cp:revision>
  <dcterms:created xsi:type="dcterms:W3CDTF">2023-06-19T08:24:00Z</dcterms:created>
  <dcterms:modified xsi:type="dcterms:W3CDTF">2023-06-19T08:27:00Z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