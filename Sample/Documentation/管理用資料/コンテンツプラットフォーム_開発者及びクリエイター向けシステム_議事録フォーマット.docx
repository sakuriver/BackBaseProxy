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C366B" w14:textId="6249AD41" w:rsidR="00035ED1" w:rsidRPr="00995831" w:rsidRDefault="00035ED1" w:rsidP="00035ED1">
      <w:pPr>
        <w:pStyle w:val="1"/>
      </w:pPr>
      <w:sdt>
        <w:sdtPr>
          <w:rPr>
            <w:rFonts w:hint="eastAsia"/>
          </w:rPr>
          <w:alias w:val="組織名を入力:"/>
          <w:tag w:val=""/>
          <w:id w:val="1410501846"/>
          <w:placeholder>
            <w:docPart w:val="B70651B69DBA4CE7940954EB6BD0C3A7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Content>
          <w:r w:rsidRPr="00995831">
            <w:rPr>
              <w:rFonts w:hint="eastAsia"/>
              <w:lang w:val="ja-JP" w:bidi="ja-JP"/>
            </w:rPr>
            <w:t>組織名</w:t>
          </w:r>
        </w:sdtContent>
      </w:sdt>
    </w:p>
    <w:p w14:paraId="471074DF" w14:textId="77777777" w:rsidR="00035ED1" w:rsidRPr="00995831" w:rsidRDefault="00035ED1" w:rsidP="00035ED1">
      <w:pPr>
        <w:pStyle w:val="21"/>
      </w:pPr>
      <w:sdt>
        <w:sdtPr>
          <w:rPr>
            <w:rFonts w:hint="eastAsia"/>
          </w:rPr>
          <w:alias w:val="会議議事録:"/>
          <w:tag w:val="会議議事録:"/>
          <w:id w:val="-953250788"/>
          <w:placeholder>
            <w:docPart w:val="54584220FF094FA6B8C2CABC69B44EA6"/>
          </w:placeholder>
          <w:temporary/>
          <w:showingPlcHdr/>
          <w15:appearance w15:val="hidden"/>
        </w:sdtPr>
        <w:sdtContent>
          <w:r w:rsidRPr="00995831">
            <w:rPr>
              <w:rFonts w:hint="eastAsia"/>
              <w:lang w:val="ja-JP" w:bidi="ja-JP"/>
            </w:rPr>
            <w:t>会議議事録</w:t>
          </w:r>
        </w:sdtContent>
      </w:sdt>
    </w:p>
    <w:p w14:paraId="5D606C39" w14:textId="77777777" w:rsidR="00035ED1" w:rsidRPr="00995831" w:rsidRDefault="00035ED1" w:rsidP="00035ED1">
      <w:pPr>
        <w:pStyle w:val="a8"/>
      </w:pPr>
      <w:sdt>
        <w:sdtPr>
          <w:rPr>
            <w:rFonts w:hint="eastAsia"/>
          </w:rPr>
          <w:alias w:val="会議の日付を入力:"/>
          <w:tag w:val=""/>
          <w:id w:val="373818028"/>
          <w:placeholder>
            <w:docPart w:val="9669D46E3E9D4DD7AC542ED52C417D5F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r w:rsidRPr="00995831">
            <w:rPr>
              <w:rFonts w:hint="eastAsia"/>
              <w:lang w:val="ja-JP" w:bidi="ja-JP"/>
            </w:rPr>
            <w:t>会議の日付</w:t>
          </w:r>
        </w:sdtContent>
      </w:sdt>
    </w:p>
    <w:tbl>
      <w:tblPr>
        <w:tblW w:w="90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次回の会議の出席者、日付、時刻、場所のリスト"/>
      </w:tblPr>
      <w:tblGrid>
        <w:gridCol w:w="2070"/>
        <w:gridCol w:w="6975"/>
      </w:tblGrid>
      <w:tr w:rsidR="00035ED1" w:rsidRPr="00995831" w14:paraId="48BF7A47" w14:textId="77777777" w:rsidTr="001E4EE1">
        <w:sdt>
          <w:sdtPr>
            <w:rPr>
              <w:rFonts w:hint="eastAsia"/>
            </w:rPr>
            <w:alias w:val="出席者:"/>
            <w:tag w:val="出席者:"/>
            <w:id w:val="1219014275"/>
            <w:placeholder>
              <w:docPart w:val="45D47E54998544179AA42F48ACA01A7B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14:paraId="57249F0C" w14:textId="77777777" w:rsidR="00035ED1" w:rsidRPr="00995831" w:rsidRDefault="00035ED1" w:rsidP="001E4EE1">
                <w:pPr>
                  <w:pStyle w:val="ad"/>
                </w:pPr>
                <w:r w:rsidRPr="00995831">
                  <w:rPr>
                    <w:rFonts w:hint="eastAsia"/>
                    <w:lang w:val="ja-JP" w:bidi="ja-JP"/>
                  </w:rPr>
                  <w:t>出席者:</w:t>
                </w:r>
              </w:p>
            </w:tc>
          </w:sdtContent>
        </w:sdt>
        <w:tc>
          <w:tcPr>
            <w:tcW w:w="6975" w:type="dxa"/>
          </w:tcPr>
          <w:p w14:paraId="32F66F1E" w14:textId="77777777" w:rsidR="00035ED1" w:rsidRDefault="00035ED1" w:rsidP="001E4EE1">
            <w:pPr>
              <w:pStyle w:val="ad"/>
            </w:pPr>
            <w:sdt>
              <w:sdtPr>
                <w:rPr>
                  <w:rFonts w:hint="eastAsia"/>
                </w:rPr>
                <w:alias w:val="出席者の一覧を入力:"/>
                <w:tag w:val="出席者の一覧を入力:"/>
                <w:id w:val="-1339070181"/>
                <w:placeholder>
                  <w:docPart w:val="416B7A00824E42359226A3D2781EBB2F"/>
                </w:placeholder>
                <w:temporary/>
                <w:showingPlcHdr/>
                <w15:appearance w15:val="hidden"/>
              </w:sdtPr>
              <w:sdtContent>
                <w:r w:rsidRPr="00995831">
                  <w:rPr>
                    <w:rFonts w:hint="eastAsia"/>
                    <w:lang w:val="ja-JP" w:bidi="ja-JP"/>
                  </w:rPr>
                  <w:t>出席者の一覧</w:t>
                </w:r>
              </w:sdtContent>
            </w:sdt>
          </w:p>
          <w:p w14:paraId="3311B0FC" w14:textId="734E5A96" w:rsidR="00035ED1" w:rsidRPr="00995831" w:rsidRDefault="00035ED1" w:rsidP="001E4EE1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必須想定</w:t>
            </w:r>
            <w:r>
              <w:rPr>
                <w:rFonts w:hint="eastAsia"/>
              </w:rPr>
              <w:t xml:space="preserve"> 申請システムフロント</w:t>
            </w:r>
            <w:r>
              <w:rPr>
                <w:rFonts w:hint="eastAsia"/>
              </w:rPr>
              <w:t>リード,バックエンドリード,データ系リード,</w:t>
            </w:r>
            <w:r w:rsidR="00656BC4">
              <w:t>SDK</w:t>
            </w:r>
            <w:r w:rsidR="00656BC4">
              <w:rPr>
                <w:rFonts w:hint="eastAsia"/>
              </w:rPr>
              <w:t>開発ボス</w:t>
            </w:r>
            <w:r w:rsidR="00656BC4">
              <w:t>,</w:t>
            </w:r>
            <w:r w:rsidR="00656BC4">
              <w:rPr>
                <w:rFonts w:hint="eastAsia"/>
              </w:rPr>
              <w:t>本番環境への承認システム担当者</w:t>
            </w:r>
            <w:r w:rsidRPr="00995831">
              <w:rPr>
                <w:rFonts w:hint="eastAsia"/>
              </w:rPr>
              <w:t xml:space="preserve"> </w:t>
            </w:r>
          </w:p>
        </w:tc>
      </w:tr>
      <w:tr w:rsidR="00035ED1" w:rsidRPr="00995831" w14:paraId="4BF572FA" w14:textId="77777777" w:rsidTr="001E4EE1">
        <w:sdt>
          <w:sdtPr>
            <w:rPr>
              <w:rFonts w:hint="eastAsia"/>
            </w:rPr>
            <w:alias w:val="次回の会議:"/>
            <w:tag w:val="次回の会議:"/>
            <w:id w:val="1579632615"/>
            <w:placeholder>
              <w:docPart w:val="D3B8A26FFDA14AF3B723743281F91A90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14:paraId="74C2E19D" w14:textId="77777777" w:rsidR="00035ED1" w:rsidRPr="00995831" w:rsidRDefault="00035ED1" w:rsidP="001E4EE1">
                <w:pPr>
                  <w:pStyle w:val="ad"/>
                </w:pPr>
                <w:r w:rsidRPr="00995831">
                  <w:rPr>
                    <w:rFonts w:hint="eastAsia"/>
                    <w:lang w:val="ja-JP" w:bidi="ja-JP"/>
                  </w:rPr>
                  <w:t>次回の会議:</w:t>
                </w:r>
              </w:p>
            </w:tc>
          </w:sdtContent>
        </w:sdt>
        <w:tc>
          <w:tcPr>
            <w:tcW w:w="6975" w:type="dxa"/>
          </w:tcPr>
          <w:p w14:paraId="73562C7B" w14:textId="77777777" w:rsidR="00035ED1" w:rsidRPr="00995831" w:rsidRDefault="00035ED1" w:rsidP="001E4EE1">
            <w:pPr>
              <w:pStyle w:val="ad"/>
            </w:pPr>
            <w:sdt>
              <w:sdtPr>
                <w:rPr>
                  <w:rFonts w:hint="eastAsia"/>
                </w:rPr>
                <w:alias w:val="次回の会議の日付を入力:"/>
                <w:tag w:val="次回の会議の日付を入力:"/>
                <w:id w:val="-1402595164"/>
                <w:placeholder>
                  <w:docPart w:val="6F22F363E8824B25AC1470ADE91E0C5F"/>
                </w:placeholder>
                <w:temporary/>
                <w:showingPlcHdr/>
                <w15:appearance w15:val="hidden"/>
              </w:sdtPr>
              <w:sdtContent>
                <w:r w:rsidRPr="00995831">
                  <w:rPr>
                    <w:rFonts w:hint="eastAsia"/>
                    <w:lang w:val="ja-JP" w:bidi="ja-JP"/>
                  </w:rPr>
                  <w:t>日付</w:t>
                </w:r>
              </w:sdtContent>
            </w:sdt>
            <w:r w:rsidRPr="00995831">
              <w:rPr>
                <w:rFonts w:hint="eastAsia"/>
                <w:lang w:val="ja-JP" w:bidi="ja-JP"/>
              </w:rPr>
              <w:t>、</w:t>
            </w:r>
            <w:sdt>
              <w:sdtPr>
                <w:rPr>
                  <w:rFonts w:hint="eastAsia"/>
                </w:rPr>
                <w:alias w:val="次回の会議の時刻を入力:"/>
                <w:tag w:val="次回の会議の時刻を入力:"/>
                <w:id w:val="744695563"/>
                <w:placeholder>
                  <w:docPart w:val="E044C048B0E143E8AE1DC6B95046F668"/>
                </w:placeholder>
                <w:temporary/>
                <w:showingPlcHdr/>
                <w15:appearance w15:val="hidden"/>
              </w:sdtPr>
              <w:sdtContent>
                <w:r w:rsidRPr="00995831">
                  <w:rPr>
                    <w:rFonts w:hint="eastAsia"/>
                    <w:lang w:val="ja-JP" w:bidi="ja-JP"/>
                  </w:rPr>
                  <w:t>時刻</w:t>
                </w:r>
              </w:sdtContent>
            </w:sdt>
            <w:r w:rsidRPr="00995831">
              <w:rPr>
                <w:rFonts w:hint="eastAsia"/>
                <w:lang w:val="ja-JP" w:bidi="ja-JP"/>
              </w:rPr>
              <w:t>、</w:t>
            </w:r>
            <w:sdt>
              <w:sdtPr>
                <w:rPr>
                  <w:rFonts w:hint="eastAsia"/>
                </w:rPr>
                <w:alias w:val="次回の会議の場所を入力:"/>
                <w:tag w:val="次回の会議の場所を入力:"/>
                <w:id w:val="-1334364584"/>
                <w:placeholder>
                  <w:docPart w:val="ECB95315B14E48A09D10EC6997C931A8"/>
                </w:placeholder>
                <w:temporary/>
                <w:showingPlcHdr/>
                <w15:appearance w15:val="hidden"/>
              </w:sdtPr>
              <w:sdtContent>
                <w:r w:rsidRPr="00995831">
                  <w:rPr>
                    <w:rFonts w:hint="eastAsia"/>
                    <w:lang w:val="ja-JP" w:bidi="ja-JP"/>
                  </w:rPr>
                  <w:t>場所</w:t>
                </w:r>
              </w:sdtContent>
            </w:sdt>
          </w:p>
        </w:tc>
      </w:tr>
    </w:tbl>
    <w:p w14:paraId="2248CA3F" w14:textId="77777777" w:rsidR="00035ED1" w:rsidRPr="00995831" w:rsidRDefault="00035ED1" w:rsidP="00035ED1">
      <w:pPr>
        <w:pStyle w:val="a"/>
      </w:pPr>
      <w:sdt>
        <w:sdtPr>
          <w:rPr>
            <w:rFonts w:hint="eastAsia"/>
          </w:rPr>
          <w:alias w:val="お知らせ:"/>
          <w:tag w:val="お知らせ:"/>
          <w:id w:val="-1296670475"/>
          <w:placeholder>
            <w:docPart w:val="9283DB26AD574FF494231145FD70E938"/>
          </w:placeholder>
          <w:temporary/>
          <w:showingPlcHdr/>
          <w15:appearance w15:val="hidden"/>
        </w:sdtPr>
        <w:sdtContent>
          <w:r w:rsidRPr="00995831">
            <w:rPr>
              <w:rFonts w:hint="eastAsia"/>
              <w:lang w:val="ja-JP" w:bidi="ja-JP"/>
            </w:rPr>
            <w:t>お知らせ</w:t>
          </w:r>
        </w:sdtContent>
      </w:sdt>
    </w:p>
    <w:p w14:paraId="5D839C2A" w14:textId="77777777" w:rsidR="00035ED1" w:rsidRPr="00995831" w:rsidRDefault="00035ED1" w:rsidP="00035ED1">
      <w:pPr>
        <w:pStyle w:val="a7"/>
      </w:pPr>
      <w:sdt>
        <w:sdtPr>
          <w:rPr>
            <w:rFonts w:hint="eastAsia"/>
          </w:rPr>
          <w:alias w:val="お知らせのリストを入力:"/>
          <w:tag w:val="お知らせのリストを入力:"/>
          <w:id w:val="1634143502"/>
          <w:placeholder>
            <w:docPart w:val="CC521A47366042899D0FCD4FE77288D5"/>
          </w:placeholder>
          <w:temporary/>
          <w:showingPlcHdr/>
          <w15:appearance w15:val="hidden"/>
        </w:sdtPr>
        <w:sdtContent>
          <w:r w:rsidRPr="00995831">
            <w:rPr>
              <w:rFonts w:hint="eastAsia"/>
              <w:lang w:val="ja-JP" w:bidi="ja-JP"/>
            </w:rPr>
            <w:t>会議で行われたすべてのお知らせを一覧に示します。たとえば、新メンバー、イベントの変更などです。</w:t>
          </w:r>
        </w:sdtContent>
      </w:sdt>
    </w:p>
    <w:p w14:paraId="1D0AE9D3" w14:textId="77777777" w:rsidR="00035ED1" w:rsidRPr="00995831" w:rsidRDefault="00035ED1" w:rsidP="00035ED1">
      <w:pPr>
        <w:pStyle w:val="a"/>
      </w:pPr>
      <w:sdt>
        <w:sdtPr>
          <w:rPr>
            <w:rFonts w:hint="eastAsia"/>
          </w:rPr>
          <w:alias w:val="議論:"/>
          <w:tag w:val="議論:"/>
          <w:id w:val="1971398252"/>
          <w:placeholder>
            <w:docPart w:val="022A08E99C8C4F8394F767F9A912D863"/>
          </w:placeholder>
          <w:temporary/>
          <w:showingPlcHdr/>
          <w15:appearance w15:val="hidden"/>
        </w:sdtPr>
        <w:sdtContent>
          <w:r w:rsidRPr="00995831">
            <w:rPr>
              <w:rFonts w:hint="eastAsia"/>
              <w:lang w:val="ja-JP" w:bidi="ja-JP"/>
            </w:rPr>
            <w:t>議論</w:t>
          </w:r>
        </w:sdtContent>
      </w:sdt>
    </w:p>
    <w:p w14:paraId="46B91314" w14:textId="77777777" w:rsidR="00035ED1" w:rsidRDefault="00035ED1" w:rsidP="00035ED1">
      <w:pPr>
        <w:pStyle w:val="a7"/>
      </w:pPr>
      <w:sdt>
        <w:sdtPr>
          <w:rPr>
            <w:rFonts w:hint="eastAsia"/>
          </w:rPr>
          <w:alias w:val="要約を入力:"/>
          <w:tag w:val="要約を入力:"/>
          <w:id w:val="-262225890"/>
          <w:placeholder>
            <w:docPart w:val="5224283187294090911C3E47549D467C"/>
          </w:placeholder>
          <w:temporary/>
          <w:showingPlcHdr/>
          <w15:appearance w15:val="hidden"/>
        </w:sdtPr>
        <w:sdtContent>
          <w:r w:rsidRPr="00995831">
            <w:rPr>
              <w:rFonts w:hint="eastAsia"/>
              <w:lang w:val="ja-JP" w:bidi="ja-JP"/>
            </w:rPr>
            <w:t>各問題の議論の概要をまとめ、その結果を明記し、すべての実施項目を割り当てます。</w:t>
          </w:r>
        </w:sdtContent>
      </w:sdt>
    </w:p>
    <w:p w14:paraId="451DAE6C" w14:textId="77777777" w:rsidR="00035ED1" w:rsidRDefault="00035ED1" w:rsidP="00035ED1">
      <w:pPr>
        <w:pStyle w:val="a7"/>
      </w:pPr>
      <w:r>
        <w:rPr>
          <w:rFonts w:hint="eastAsia"/>
        </w:rPr>
        <w:t>話す範囲</w:t>
      </w:r>
    </w:p>
    <w:p w14:paraId="1EB93C01" w14:textId="2B036CFE" w:rsidR="00035ED1" w:rsidRDefault="00035ED1" w:rsidP="00035ED1">
      <w:pPr>
        <w:pStyle w:val="a7"/>
      </w:pPr>
      <w:r>
        <w:rPr>
          <w:rFonts w:hint="eastAsia"/>
        </w:rPr>
        <w:t xml:space="preserve">　・</w:t>
      </w:r>
      <w:r w:rsidR="00CC7174">
        <w:rPr>
          <w:rFonts w:hint="eastAsia"/>
        </w:rPr>
        <w:t>開発法人向けシステム</w:t>
      </w:r>
      <w:r>
        <w:rPr>
          <w:rFonts w:hint="eastAsia"/>
        </w:rPr>
        <w:t>のU</w:t>
      </w:r>
      <w:r>
        <w:t>I/UX</w:t>
      </w:r>
      <w:r>
        <w:rPr>
          <w:rFonts w:hint="eastAsia"/>
        </w:rPr>
        <w:t>関連</w:t>
      </w:r>
    </w:p>
    <w:p w14:paraId="433FB2E0" w14:textId="17248A54" w:rsidR="00035ED1" w:rsidRDefault="00035ED1" w:rsidP="00035ED1">
      <w:pPr>
        <w:pStyle w:val="a7"/>
        <w:ind w:firstLineChars="50" w:firstLine="112"/>
      </w:pPr>
      <w:r>
        <w:rPr>
          <w:rFonts w:hint="eastAsia"/>
        </w:rPr>
        <w:t>・</w:t>
      </w:r>
      <w:r w:rsidR="00CC7174">
        <w:rPr>
          <w:rFonts w:hint="eastAsia"/>
        </w:rPr>
        <w:t>申請システムや</w:t>
      </w:r>
      <w:r w:rsidR="00656BC4">
        <w:rPr>
          <w:rFonts w:hint="eastAsia"/>
        </w:rPr>
        <w:t>開発会社向け</w:t>
      </w:r>
      <w:r w:rsidR="00CC7174">
        <w:rPr>
          <w:rFonts w:hint="eastAsia"/>
        </w:rPr>
        <w:t>SDK</w:t>
      </w:r>
      <w:r w:rsidR="00656BC4">
        <w:rPr>
          <w:rFonts w:hint="eastAsia"/>
        </w:rPr>
        <w:t>用の機能追加や修正で相談があれば</w:t>
      </w:r>
    </w:p>
    <w:p w14:paraId="7DBE2445" w14:textId="7786215F" w:rsidR="00035ED1" w:rsidRDefault="00035ED1" w:rsidP="00035ED1">
      <w:pPr>
        <w:pStyle w:val="a7"/>
        <w:ind w:firstLineChars="50" w:firstLine="112"/>
      </w:pPr>
      <w:r>
        <w:rPr>
          <w:rFonts w:hint="eastAsia"/>
        </w:rPr>
        <w:t>・</w:t>
      </w:r>
      <w:r w:rsidR="00656BC4">
        <w:rPr>
          <w:rFonts w:hint="eastAsia"/>
        </w:rPr>
        <w:t>各法人向けのKPI提供関連でデータ解析班からの要望</w:t>
      </w:r>
    </w:p>
    <w:p w14:paraId="028276A9" w14:textId="02C8F3DE" w:rsidR="00035ED1" w:rsidRDefault="00035ED1" w:rsidP="00035ED1">
      <w:pPr>
        <w:pStyle w:val="a7"/>
        <w:ind w:firstLineChars="50" w:firstLine="112"/>
        <w:rPr>
          <w:rFonts w:hint="eastAsia"/>
        </w:rPr>
      </w:pPr>
      <w:r>
        <w:rPr>
          <w:rFonts w:hint="eastAsia"/>
        </w:rPr>
        <w:t>・</w:t>
      </w:r>
      <w:r w:rsidR="00656BC4">
        <w:rPr>
          <w:rFonts w:hint="eastAsia"/>
        </w:rPr>
        <w:t>承認したゲームのビルド環境改善や反映改善があれば</w:t>
      </w:r>
    </w:p>
    <w:p w14:paraId="620EF427" w14:textId="77777777" w:rsidR="00035ED1" w:rsidRPr="00995831" w:rsidRDefault="00035ED1" w:rsidP="00035ED1">
      <w:pPr>
        <w:pStyle w:val="a"/>
      </w:pPr>
      <w:sdt>
        <w:sdtPr>
          <w:rPr>
            <w:rFonts w:hint="eastAsia"/>
          </w:rPr>
          <w:alias w:val="ラウンドテーブル:"/>
          <w:tag w:val="ラウンドテーブル:"/>
          <w:id w:val="1694650241"/>
          <w:placeholder>
            <w:docPart w:val="01BDFE32946F4AD6B5269F64CCF48A50"/>
          </w:placeholder>
          <w:temporary/>
          <w:showingPlcHdr/>
          <w15:appearance w15:val="hidden"/>
        </w:sdtPr>
        <w:sdtContent>
          <w:r w:rsidRPr="00995831">
            <w:rPr>
              <w:rFonts w:hint="eastAsia"/>
              <w:lang w:val="ja-JP" w:bidi="ja-JP"/>
            </w:rPr>
            <w:t>ラウンドテーブル</w:t>
          </w:r>
        </w:sdtContent>
      </w:sdt>
    </w:p>
    <w:p w14:paraId="72B9764D" w14:textId="77777777" w:rsidR="00035ED1" w:rsidRDefault="00035ED1" w:rsidP="00035ED1">
      <w:pPr>
        <w:pStyle w:val="a7"/>
      </w:pPr>
      <w:sdt>
        <w:sdtPr>
          <w:rPr>
            <w:rFonts w:hint="eastAsia"/>
          </w:rPr>
          <w:alias w:val="要約を入力:"/>
          <w:tag w:val="要約を入力:"/>
          <w:id w:val="-1685503065"/>
          <w:placeholder>
            <w:docPart w:val="D5FC22D5DB5A480B99F75C2BE3619B3A"/>
          </w:placeholder>
          <w:temporary/>
          <w:showingPlcHdr/>
          <w15:appearance w15:val="hidden"/>
        </w:sdtPr>
        <w:sdtContent>
          <w:r w:rsidRPr="00995831">
            <w:rPr>
              <w:rFonts w:hint="eastAsia"/>
              <w:lang w:val="ja-JP" w:bidi="ja-JP"/>
            </w:rPr>
            <w:t>各領域/部門の状況の概要をまとめます。</w:t>
          </w:r>
        </w:sdtContent>
      </w:sdt>
    </w:p>
    <w:p w14:paraId="4FFC5BA9" w14:textId="4F08AAAE" w:rsidR="00035ED1" w:rsidRDefault="00656BC4" w:rsidP="00035ED1">
      <w:pPr>
        <w:pStyle w:val="a7"/>
      </w:pPr>
      <w:r>
        <w:rPr>
          <w:rFonts w:hint="eastAsia"/>
        </w:rPr>
        <w:t>各種申請サポートツールデザイン</w:t>
      </w:r>
      <w:r w:rsidR="00035ED1">
        <w:rPr>
          <w:rFonts w:hint="eastAsia"/>
        </w:rPr>
        <w:t>部門</w:t>
      </w:r>
    </w:p>
    <w:p w14:paraId="1F554D9F" w14:textId="1D4971D6" w:rsidR="00035ED1" w:rsidRDefault="00656BC4" w:rsidP="00035ED1">
      <w:pPr>
        <w:pStyle w:val="a7"/>
      </w:pPr>
      <w:r>
        <w:rPr>
          <w:rFonts w:hint="eastAsia"/>
        </w:rPr>
        <w:t>W</w:t>
      </w:r>
      <w:r>
        <w:t>eb</w:t>
      </w:r>
      <w:r w:rsidR="00035ED1">
        <w:rPr>
          <w:rFonts w:hint="eastAsia"/>
        </w:rPr>
        <w:t>フロントエンド部門</w:t>
      </w:r>
    </w:p>
    <w:p w14:paraId="268F7D78" w14:textId="77777777" w:rsidR="00035ED1" w:rsidRDefault="00035ED1" w:rsidP="00035ED1">
      <w:pPr>
        <w:pStyle w:val="a7"/>
      </w:pPr>
      <w:r>
        <w:rPr>
          <w:rFonts w:hint="eastAsia"/>
        </w:rPr>
        <w:t>バックエンド部門</w:t>
      </w:r>
    </w:p>
    <w:p w14:paraId="26A1D506" w14:textId="3DF105EA" w:rsidR="00656BC4" w:rsidRDefault="00656BC4" w:rsidP="00035ED1">
      <w:pPr>
        <w:pStyle w:val="a7"/>
        <w:rPr>
          <w:rFonts w:hint="eastAsia"/>
        </w:rPr>
      </w:pPr>
      <w:r>
        <w:rPr>
          <w:rFonts w:hint="eastAsia"/>
        </w:rPr>
        <w:t>ネイティブ向けS</w:t>
      </w:r>
      <w:r>
        <w:t>DK</w:t>
      </w:r>
      <w:r>
        <w:rPr>
          <w:rFonts w:hint="eastAsia"/>
        </w:rPr>
        <w:t>開発部門</w:t>
      </w:r>
    </w:p>
    <w:p w14:paraId="69CD1A9D" w14:textId="77777777" w:rsidR="00035ED1" w:rsidRDefault="00035ED1" w:rsidP="00035ED1">
      <w:pPr>
        <w:pStyle w:val="a7"/>
      </w:pPr>
      <w:r>
        <w:rPr>
          <w:rFonts w:hint="eastAsia"/>
        </w:rPr>
        <w:t>データ解析部門</w:t>
      </w:r>
    </w:p>
    <w:p w14:paraId="7C82F7CF" w14:textId="37236446" w:rsidR="00035ED1" w:rsidRPr="00995831" w:rsidRDefault="00656BC4" w:rsidP="00035ED1">
      <w:pPr>
        <w:pStyle w:val="a7"/>
        <w:rPr>
          <w:rFonts w:hint="eastAsia"/>
        </w:rPr>
      </w:pPr>
      <w:r>
        <w:rPr>
          <w:rFonts w:hint="eastAsia"/>
        </w:rPr>
        <w:t>パイプライン整備</w:t>
      </w:r>
    </w:p>
    <w:p w14:paraId="2CE17114" w14:textId="15DC3FE7" w:rsidR="00A05EF7" w:rsidRPr="00035ED1" w:rsidRDefault="00A05EF7" w:rsidP="00035ED1"/>
    <w:sectPr w:rsidR="00A05EF7" w:rsidRPr="00035ED1" w:rsidSect="00226349">
      <w:head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C19B0" w14:textId="77777777" w:rsidR="00E36C74" w:rsidRDefault="00E36C74">
      <w:pPr>
        <w:spacing w:after="0" w:line="240" w:lineRule="auto"/>
      </w:pPr>
      <w:r>
        <w:separator/>
      </w:r>
    </w:p>
    <w:p w14:paraId="4932409D" w14:textId="77777777" w:rsidR="00E36C74" w:rsidRDefault="00E36C74"/>
  </w:endnote>
  <w:endnote w:type="continuationSeparator" w:id="0">
    <w:p w14:paraId="31FA24C9" w14:textId="77777777" w:rsidR="00E36C74" w:rsidRDefault="00E36C74">
      <w:pPr>
        <w:spacing w:after="0" w:line="240" w:lineRule="auto"/>
      </w:pPr>
      <w:r>
        <w:continuationSeparator/>
      </w:r>
    </w:p>
    <w:p w14:paraId="64620729" w14:textId="77777777" w:rsidR="00E36C74" w:rsidRDefault="00E36C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B79DC" w14:textId="77777777" w:rsidR="00E36C74" w:rsidRDefault="00E36C74">
      <w:pPr>
        <w:spacing w:after="0" w:line="240" w:lineRule="auto"/>
      </w:pPr>
      <w:r>
        <w:separator/>
      </w:r>
    </w:p>
    <w:p w14:paraId="0C5ED48D" w14:textId="77777777" w:rsidR="00E36C74" w:rsidRDefault="00E36C74"/>
  </w:footnote>
  <w:footnote w:type="continuationSeparator" w:id="0">
    <w:p w14:paraId="62188EBB" w14:textId="77777777" w:rsidR="00E36C74" w:rsidRDefault="00E36C74">
      <w:pPr>
        <w:spacing w:after="0" w:line="240" w:lineRule="auto"/>
      </w:pPr>
      <w:r>
        <w:continuationSeparator/>
      </w:r>
    </w:p>
    <w:p w14:paraId="6328849B" w14:textId="77777777" w:rsidR="00E36C74" w:rsidRDefault="00E36C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83ED1" w14:textId="77777777" w:rsidR="00934E9A" w:rsidRPr="00995831" w:rsidRDefault="00000000">
    <w:pPr>
      <w:pStyle w:val="aa"/>
    </w:pPr>
    <w:sdt>
      <w:sdtPr>
        <w:alias w:val="組織名:"/>
        <w:tag w:val=""/>
        <w:id w:val="-142659844"/>
        <w:placeholder>
          <w:docPart w:val="A48E52606BD3471E8C8BE3AF4A214C20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Content>
        <w:r w:rsidR="00DC2644" w:rsidRPr="00995831">
          <w:rPr>
            <w:lang w:val="ja-JP" w:bidi="ja-JP"/>
          </w:rPr>
          <w:t>組織名</w:t>
        </w:r>
      </w:sdtContent>
    </w:sdt>
  </w:p>
  <w:p w14:paraId="6F7EAFE4" w14:textId="77777777" w:rsidR="00934E9A" w:rsidRPr="00995831" w:rsidRDefault="00000000">
    <w:pPr>
      <w:pStyle w:val="aa"/>
    </w:pPr>
    <w:sdt>
      <w:sdtPr>
        <w:alias w:val="会議議事録:"/>
        <w:tag w:val="会議議事録:"/>
        <w:id w:val="-1760127990"/>
        <w:placeholder>
          <w:docPart w:val="D265459A191941FFA7A0CF42CAF57808"/>
        </w:placeholder>
        <w:temporary/>
        <w:showingPlcHdr/>
        <w15:appearance w15:val="hidden"/>
      </w:sdtPr>
      <w:sdtContent>
        <w:r w:rsidR="00A05EF7" w:rsidRPr="00995831">
          <w:rPr>
            <w:lang w:val="ja-JP" w:bidi="ja-JP"/>
          </w:rPr>
          <w:t>会議議事録</w:t>
        </w:r>
      </w:sdtContent>
    </w:sdt>
    <w:r w:rsidR="00A05EF7" w:rsidRPr="00995831">
      <w:rPr>
        <w:lang w:val="ja-JP" w:bidi="ja-JP"/>
      </w:rPr>
      <w:t>、</w:t>
    </w:r>
    <w:sdt>
      <w:sdtPr>
        <w:alias w:val="日付:"/>
        <w:tag w:val=""/>
        <w:id w:val="-1612037418"/>
        <w:placeholder>
          <w:docPart w:val="C1E196A51F1A4EBCA6BAF9995BBF7FDB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Content>
        <w:r w:rsidR="00A05EF7" w:rsidRPr="00995831">
          <w:rPr>
            <w:lang w:val="ja-JP" w:bidi="ja-JP"/>
          </w:rPr>
          <w:t>日付</w:t>
        </w:r>
      </w:sdtContent>
    </w:sdt>
  </w:p>
  <w:p w14:paraId="6A2EA11B" w14:textId="77777777" w:rsidR="00934E9A" w:rsidRPr="00995831" w:rsidRDefault="006A6EE0">
    <w:pPr>
      <w:pStyle w:val="aa"/>
    </w:pPr>
    <w:r w:rsidRPr="00995831">
      <w:rPr>
        <w:lang w:val="ja-JP" w:bidi="ja-JP"/>
      </w:rPr>
      <w:t xml:space="preserve">ページ </w:t>
    </w:r>
    <w:r w:rsidRPr="00995831">
      <w:rPr>
        <w:lang w:val="ja-JP" w:bidi="ja-JP"/>
      </w:rPr>
      <w:fldChar w:fldCharType="begin"/>
    </w:r>
    <w:r w:rsidRPr="00995831">
      <w:rPr>
        <w:lang w:val="ja-JP" w:bidi="ja-JP"/>
      </w:rPr>
      <w:instrText xml:space="preserve"> PAGE   \* MERGEFORMAT </w:instrText>
    </w:r>
    <w:r w:rsidRPr="00995831">
      <w:rPr>
        <w:lang w:val="ja-JP" w:bidi="ja-JP"/>
      </w:rPr>
      <w:fldChar w:fldCharType="separate"/>
    </w:r>
    <w:r w:rsidR="00E45BB9" w:rsidRPr="00995831">
      <w:rPr>
        <w:noProof/>
        <w:lang w:val="ja-JP" w:bidi="ja-JP"/>
      </w:rPr>
      <w:t>2</w:t>
    </w:r>
    <w:r w:rsidRPr="00995831">
      <w:rPr>
        <w:noProof/>
        <w:lang w:val="ja-JP" w:bidi="ja-JP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a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774B8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6106D5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B3D4BF4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Meiryo UI" w:hAnsi="Meiryo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14967561">
    <w:abstractNumId w:val="8"/>
  </w:num>
  <w:num w:numId="2" w16cid:durableId="1235818668">
    <w:abstractNumId w:val="9"/>
  </w:num>
  <w:num w:numId="3" w16cid:durableId="1886020385">
    <w:abstractNumId w:val="7"/>
  </w:num>
  <w:num w:numId="4" w16cid:durableId="1606502192">
    <w:abstractNumId w:val="6"/>
  </w:num>
  <w:num w:numId="5" w16cid:durableId="1257592964">
    <w:abstractNumId w:val="5"/>
  </w:num>
  <w:num w:numId="6" w16cid:durableId="1349721356">
    <w:abstractNumId w:val="4"/>
  </w:num>
  <w:num w:numId="7" w16cid:durableId="913661098">
    <w:abstractNumId w:val="3"/>
  </w:num>
  <w:num w:numId="8" w16cid:durableId="279335717">
    <w:abstractNumId w:val="2"/>
  </w:num>
  <w:num w:numId="9" w16cid:durableId="1365014083">
    <w:abstractNumId w:val="1"/>
  </w:num>
  <w:num w:numId="10" w16cid:durableId="1422020209">
    <w:abstractNumId w:val="0"/>
  </w:num>
  <w:num w:numId="11" w16cid:durableId="244725192">
    <w:abstractNumId w:val="11"/>
  </w:num>
  <w:num w:numId="12" w16cid:durableId="1777019767">
    <w:abstractNumId w:val="10"/>
  </w:num>
  <w:num w:numId="13" w16cid:durableId="10805674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bordersDoNotSurroundHeader/>
  <w:bordersDoNotSurroundFooter/>
  <w:attachedTemplate r:id="rId1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D1"/>
    <w:rsid w:val="00035ED1"/>
    <w:rsid w:val="00053CAE"/>
    <w:rsid w:val="00082086"/>
    <w:rsid w:val="00084341"/>
    <w:rsid w:val="00096ECE"/>
    <w:rsid w:val="0010443C"/>
    <w:rsid w:val="00164BA3"/>
    <w:rsid w:val="001B49A6"/>
    <w:rsid w:val="002128C8"/>
    <w:rsid w:val="00217F5E"/>
    <w:rsid w:val="00226349"/>
    <w:rsid w:val="002A7720"/>
    <w:rsid w:val="002B5A3C"/>
    <w:rsid w:val="0034332A"/>
    <w:rsid w:val="003C17E2"/>
    <w:rsid w:val="00416A86"/>
    <w:rsid w:val="00463B26"/>
    <w:rsid w:val="004D4719"/>
    <w:rsid w:val="00656BC4"/>
    <w:rsid w:val="006A2514"/>
    <w:rsid w:val="006A6EE0"/>
    <w:rsid w:val="006B1778"/>
    <w:rsid w:val="006B674E"/>
    <w:rsid w:val="006E6AA5"/>
    <w:rsid w:val="007123B4"/>
    <w:rsid w:val="007371C4"/>
    <w:rsid w:val="00884772"/>
    <w:rsid w:val="00934E9A"/>
    <w:rsid w:val="00995831"/>
    <w:rsid w:val="009A27A1"/>
    <w:rsid w:val="00A05EF7"/>
    <w:rsid w:val="00A7005F"/>
    <w:rsid w:val="00A8223B"/>
    <w:rsid w:val="00B273A3"/>
    <w:rsid w:val="00B93153"/>
    <w:rsid w:val="00C208FD"/>
    <w:rsid w:val="00C9192D"/>
    <w:rsid w:val="00CB4FBB"/>
    <w:rsid w:val="00CC7174"/>
    <w:rsid w:val="00D03E76"/>
    <w:rsid w:val="00DC2644"/>
    <w:rsid w:val="00E31AB2"/>
    <w:rsid w:val="00E36C74"/>
    <w:rsid w:val="00E45BB9"/>
    <w:rsid w:val="00E81D49"/>
    <w:rsid w:val="00EB5064"/>
    <w:rsid w:val="00FA64DD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8BA3F00"/>
  <w15:chartTrackingRefBased/>
  <w15:docId w15:val="{A6101F3C-1AF8-4345-8366-85CF7F7F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35ED1"/>
    <w:pPr>
      <w:spacing w:before="120"/>
    </w:pPr>
    <w:rPr>
      <w:rFonts w:ascii="Meiryo UI" w:eastAsia="Meiryo UI" w:hAnsi="Meiryo UI"/>
      <w:spacing w:val="4"/>
      <w:szCs w:val="20"/>
    </w:rPr>
  </w:style>
  <w:style w:type="paragraph" w:styleId="1">
    <w:name w:val="heading 1"/>
    <w:basedOn w:val="a2"/>
    <w:next w:val="a2"/>
    <w:link w:val="10"/>
    <w:uiPriority w:val="9"/>
    <w:unhideWhenUsed/>
    <w:qFormat/>
    <w:rsid w:val="00DC2644"/>
    <w:pPr>
      <w:keepNext/>
      <w:keepLines/>
      <w:spacing w:before="240" w:after="0"/>
      <w:outlineLvl w:val="0"/>
    </w:pPr>
    <w:rPr>
      <w:rFonts w:cstheme="majorBidi"/>
      <w:color w:val="365F91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DC2644"/>
    <w:pPr>
      <w:keepNext/>
      <w:keepLines/>
      <w:spacing w:before="160" w:after="0"/>
      <w:outlineLvl w:val="1"/>
    </w:pPr>
    <w:rPr>
      <w:rFonts w:cstheme="majorBidi"/>
      <w:color w:val="365F91" w:themeColor="accent1" w:themeShade="BF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DC2644"/>
    <w:pPr>
      <w:keepNext/>
      <w:keepLines/>
      <w:spacing w:before="160" w:after="0"/>
      <w:outlineLvl w:val="2"/>
    </w:pPr>
    <w:rPr>
      <w:rFonts w:cstheme="majorBidi"/>
      <w:color w:val="365F91" w:themeColor="accent1" w:themeShade="BF"/>
      <w:sz w:val="24"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DC2644"/>
    <w:pPr>
      <w:keepNext/>
      <w:keepLines/>
      <w:spacing w:before="40" w:after="0"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995831"/>
    <w:pPr>
      <w:keepNext/>
      <w:keepLines/>
      <w:spacing w:before="40" w:after="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95831"/>
    <w:pPr>
      <w:keepNext/>
      <w:keepLines/>
      <w:spacing w:before="40" w:after="0"/>
      <w:outlineLvl w:val="5"/>
    </w:pPr>
    <w:rPr>
      <w:rFonts w:eastAsiaTheme="majorEastAsia" w:cstheme="majorBidi"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95831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95831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95831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uiPriority w:val="9"/>
    <w:rsid w:val="00DC2644"/>
    <w:rPr>
      <w:rFonts w:ascii="Meiryo UI" w:eastAsia="Meiryo UI" w:hAnsi="Meiryo UI" w:cstheme="majorBidi"/>
      <w:color w:val="365F91" w:themeColor="accent1" w:themeShade="BF"/>
      <w:spacing w:val="4"/>
      <w:sz w:val="32"/>
      <w:szCs w:val="32"/>
    </w:rPr>
  </w:style>
  <w:style w:type="character" w:customStyle="1" w:styleId="22">
    <w:name w:val="見出し 2 (文字)"/>
    <w:basedOn w:val="a3"/>
    <w:link w:val="21"/>
    <w:uiPriority w:val="9"/>
    <w:rsid w:val="00DC2644"/>
    <w:rPr>
      <w:rFonts w:ascii="Meiryo UI" w:eastAsia="Meiryo UI" w:hAnsi="Meiryo UI" w:cstheme="majorBidi"/>
      <w:color w:val="365F91" w:themeColor="accent1" w:themeShade="BF"/>
      <w:spacing w:val="4"/>
      <w:sz w:val="26"/>
      <w:szCs w:val="26"/>
    </w:rPr>
  </w:style>
  <w:style w:type="character" w:customStyle="1" w:styleId="32">
    <w:name w:val="見出し 3 (文字)"/>
    <w:basedOn w:val="a3"/>
    <w:link w:val="31"/>
    <w:uiPriority w:val="9"/>
    <w:rsid w:val="00DC2644"/>
    <w:rPr>
      <w:rFonts w:ascii="Meiryo UI" w:eastAsia="Meiryo UI" w:hAnsi="Meiryo UI" w:cstheme="majorBidi"/>
      <w:color w:val="365F91" w:themeColor="accent1" w:themeShade="BF"/>
      <w:spacing w:val="4"/>
      <w:sz w:val="24"/>
      <w:szCs w:val="24"/>
    </w:rPr>
  </w:style>
  <w:style w:type="table" w:styleId="a6">
    <w:name w:val="Table Grid"/>
    <w:basedOn w:val="a4"/>
    <w:uiPriority w:val="59"/>
    <w:rsid w:val="00995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Indent"/>
    <w:basedOn w:val="a2"/>
    <w:uiPriority w:val="1"/>
    <w:unhideWhenUsed/>
    <w:qFormat/>
    <w:rsid w:val="00995831"/>
    <w:pPr>
      <w:spacing w:after="120"/>
      <w:ind w:left="360"/>
    </w:pPr>
  </w:style>
  <w:style w:type="paragraph" w:styleId="a8">
    <w:name w:val="Date"/>
    <w:basedOn w:val="a2"/>
    <w:next w:val="a2"/>
    <w:link w:val="a9"/>
    <w:uiPriority w:val="1"/>
    <w:qFormat/>
    <w:rsid w:val="00995831"/>
    <w:pPr>
      <w:spacing w:before="80" w:line="240" w:lineRule="auto"/>
    </w:pPr>
  </w:style>
  <w:style w:type="character" w:customStyle="1" w:styleId="a9">
    <w:name w:val="日付 (文字)"/>
    <w:basedOn w:val="a3"/>
    <w:link w:val="a8"/>
    <w:uiPriority w:val="1"/>
    <w:rsid w:val="00995831"/>
    <w:rPr>
      <w:rFonts w:ascii="Meiryo UI" w:eastAsia="Meiryo UI" w:hAnsi="Meiryo UI"/>
      <w:spacing w:val="4"/>
      <w:szCs w:val="20"/>
    </w:rPr>
  </w:style>
  <w:style w:type="paragraph" w:styleId="aa">
    <w:name w:val="header"/>
    <w:basedOn w:val="a2"/>
    <w:link w:val="ab"/>
    <w:uiPriority w:val="99"/>
    <w:unhideWhenUsed/>
    <w:rsid w:val="00995831"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ab">
    <w:name w:val="ヘッダー (文字)"/>
    <w:basedOn w:val="a3"/>
    <w:link w:val="aa"/>
    <w:uiPriority w:val="99"/>
    <w:rsid w:val="00995831"/>
    <w:rPr>
      <w:rFonts w:ascii="Meiryo UI" w:eastAsia="Meiryo UI" w:hAnsi="Meiryo UI"/>
      <w:spacing w:val="4"/>
      <w:szCs w:val="20"/>
    </w:rPr>
  </w:style>
  <w:style w:type="character" w:styleId="ac">
    <w:name w:val="Placeholder Text"/>
    <w:basedOn w:val="a3"/>
    <w:uiPriority w:val="99"/>
    <w:semiHidden/>
    <w:rsid w:val="00995831"/>
    <w:rPr>
      <w:rFonts w:ascii="Meiryo UI" w:eastAsia="Meiryo UI" w:hAnsi="Meiryo UI"/>
      <w:color w:val="404040" w:themeColor="text1" w:themeTint="BF"/>
      <w:sz w:val="22"/>
    </w:rPr>
  </w:style>
  <w:style w:type="paragraph" w:styleId="a">
    <w:name w:val="List Number"/>
    <w:basedOn w:val="a2"/>
    <w:next w:val="a2"/>
    <w:uiPriority w:val="1"/>
    <w:qFormat/>
    <w:rsid w:val="00995831"/>
    <w:pPr>
      <w:numPr>
        <w:numId w:val="1"/>
      </w:numPr>
      <w:spacing w:before="240" w:after="120"/>
      <w:contextualSpacing/>
    </w:pPr>
    <w:rPr>
      <w:b/>
      <w:bCs/>
    </w:rPr>
  </w:style>
  <w:style w:type="paragraph" w:styleId="ad">
    <w:name w:val="No Spacing"/>
    <w:uiPriority w:val="1"/>
    <w:unhideWhenUsed/>
    <w:qFormat/>
    <w:rsid w:val="00995831"/>
    <w:pPr>
      <w:spacing w:after="0"/>
    </w:pPr>
    <w:rPr>
      <w:rFonts w:ascii="Meiryo UI" w:eastAsia="Meiryo UI" w:hAnsi="Meiryo UI"/>
      <w:spacing w:val="4"/>
      <w:szCs w:val="20"/>
    </w:rPr>
  </w:style>
  <w:style w:type="paragraph" w:styleId="ae">
    <w:name w:val="Balloon Text"/>
    <w:basedOn w:val="a2"/>
    <w:link w:val="af"/>
    <w:uiPriority w:val="99"/>
    <w:semiHidden/>
    <w:unhideWhenUsed/>
    <w:rsid w:val="00995831"/>
    <w:pPr>
      <w:spacing w:before="0" w:after="0" w:line="240" w:lineRule="auto"/>
    </w:pPr>
    <w:rPr>
      <w:rFonts w:cs="Segoe UI"/>
      <w:szCs w:val="18"/>
    </w:rPr>
  </w:style>
  <w:style w:type="character" w:customStyle="1" w:styleId="af">
    <w:name w:val="吹き出し (文字)"/>
    <w:basedOn w:val="a3"/>
    <w:link w:val="ae"/>
    <w:uiPriority w:val="99"/>
    <w:semiHidden/>
    <w:rsid w:val="00995831"/>
    <w:rPr>
      <w:rFonts w:ascii="Meiryo UI" w:eastAsia="Meiryo UI" w:hAnsi="Meiryo UI" w:cs="Segoe UI"/>
      <w:spacing w:val="4"/>
      <w:szCs w:val="18"/>
    </w:rPr>
  </w:style>
  <w:style w:type="paragraph" w:styleId="af0">
    <w:name w:val="Bibliography"/>
    <w:basedOn w:val="a2"/>
    <w:next w:val="a2"/>
    <w:uiPriority w:val="37"/>
    <w:semiHidden/>
    <w:unhideWhenUsed/>
    <w:rsid w:val="00995831"/>
  </w:style>
  <w:style w:type="paragraph" w:styleId="af1">
    <w:name w:val="Block Text"/>
    <w:basedOn w:val="a2"/>
    <w:uiPriority w:val="99"/>
    <w:semiHidden/>
    <w:unhideWhenUsed/>
    <w:rsid w:val="00995831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af2">
    <w:name w:val="Body Text"/>
    <w:basedOn w:val="a2"/>
    <w:link w:val="af3"/>
    <w:uiPriority w:val="99"/>
    <w:semiHidden/>
    <w:unhideWhenUsed/>
    <w:rsid w:val="00995831"/>
    <w:pPr>
      <w:spacing w:after="120"/>
    </w:pPr>
  </w:style>
  <w:style w:type="character" w:customStyle="1" w:styleId="af3">
    <w:name w:val="本文 (文字)"/>
    <w:basedOn w:val="a3"/>
    <w:link w:val="af2"/>
    <w:uiPriority w:val="99"/>
    <w:semiHidden/>
    <w:rsid w:val="00995831"/>
    <w:rPr>
      <w:rFonts w:ascii="Meiryo UI" w:eastAsia="Meiryo UI" w:hAnsi="Meiryo UI"/>
      <w:spacing w:val="4"/>
      <w:szCs w:val="20"/>
    </w:rPr>
  </w:style>
  <w:style w:type="paragraph" w:styleId="23">
    <w:name w:val="Body Text 2"/>
    <w:basedOn w:val="a2"/>
    <w:link w:val="24"/>
    <w:uiPriority w:val="99"/>
    <w:semiHidden/>
    <w:unhideWhenUsed/>
    <w:rsid w:val="00995831"/>
    <w:pPr>
      <w:spacing w:after="120" w:line="480" w:lineRule="auto"/>
    </w:pPr>
  </w:style>
  <w:style w:type="character" w:customStyle="1" w:styleId="24">
    <w:name w:val="本文 2 (文字)"/>
    <w:basedOn w:val="a3"/>
    <w:link w:val="23"/>
    <w:uiPriority w:val="99"/>
    <w:semiHidden/>
    <w:rsid w:val="00995831"/>
    <w:rPr>
      <w:rFonts w:ascii="Meiryo UI" w:eastAsia="Meiryo UI" w:hAnsi="Meiryo UI"/>
      <w:spacing w:val="4"/>
      <w:szCs w:val="20"/>
    </w:rPr>
  </w:style>
  <w:style w:type="paragraph" w:styleId="33">
    <w:name w:val="Body Text 3"/>
    <w:basedOn w:val="a2"/>
    <w:link w:val="34"/>
    <w:uiPriority w:val="99"/>
    <w:semiHidden/>
    <w:unhideWhenUsed/>
    <w:rsid w:val="00995831"/>
    <w:pPr>
      <w:spacing w:after="120"/>
    </w:pPr>
    <w:rPr>
      <w:szCs w:val="16"/>
    </w:rPr>
  </w:style>
  <w:style w:type="character" w:customStyle="1" w:styleId="34">
    <w:name w:val="本文 3 (文字)"/>
    <w:basedOn w:val="a3"/>
    <w:link w:val="33"/>
    <w:uiPriority w:val="99"/>
    <w:semiHidden/>
    <w:rsid w:val="00995831"/>
    <w:rPr>
      <w:rFonts w:ascii="Meiryo UI" w:eastAsia="Meiryo UI" w:hAnsi="Meiryo UI"/>
      <w:spacing w:val="4"/>
      <w:szCs w:val="16"/>
    </w:rPr>
  </w:style>
  <w:style w:type="paragraph" w:styleId="af4">
    <w:name w:val="Body Text First Indent"/>
    <w:basedOn w:val="af2"/>
    <w:link w:val="af5"/>
    <w:uiPriority w:val="99"/>
    <w:semiHidden/>
    <w:unhideWhenUsed/>
    <w:rsid w:val="00995831"/>
    <w:pPr>
      <w:spacing w:after="240"/>
      <w:ind w:firstLine="360"/>
    </w:pPr>
  </w:style>
  <w:style w:type="character" w:customStyle="1" w:styleId="af5">
    <w:name w:val="本文字下げ (文字)"/>
    <w:basedOn w:val="af3"/>
    <w:link w:val="af4"/>
    <w:uiPriority w:val="99"/>
    <w:semiHidden/>
    <w:rsid w:val="00995831"/>
    <w:rPr>
      <w:rFonts w:ascii="Meiryo UI" w:eastAsia="Meiryo UI" w:hAnsi="Meiryo UI"/>
      <w:spacing w:val="4"/>
      <w:szCs w:val="20"/>
    </w:rPr>
  </w:style>
  <w:style w:type="paragraph" w:styleId="af6">
    <w:name w:val="Body Text Indent"/>
    <w:basedOn w:val="a2"/>
    <w:link w:val="af7"/>
    <w:uiPriority w:val="99"/>
    <w:semiHidden/>
    <w:unhideWhenUsed/>
    <w:rsid w:val="00995831"/>
    <w:pPr>
      <w:spacing w:after="120"/>
      <w:ind w:left="283"/>
    </w:pPr>
  </w:style>
  <w:style w:type="character" w:customStyle="1" w:styleId="af7">
    <w:name w:val="本文インデント (文字)"/>
    <w:basedOn w:val="a3"/>
    <w:link w:val="af6"/>
    <w:uiPriority w:val="99"/>
    <w:semiHidden/>
    <w:rsid w:val="00995831"/>
    <w:rPr>
      <w:rFonts w:ascii="Meiryo UI" w:eastAsia="Meiryo UI" w:hAnsi="Meiryo UI"/>
      <w:spacing w:val="4"/>
      <w:szCs w:val="20"/>
    </w:rPr>
  </w:style>
  <w:style w:type="paragraph" w:styleId="25">
    <w:name w:val="Body Text First Indent 2"/>
    <w:basedOn w:val="af6"/>
    <w:link w:val="26"/>
    <w:uiPriority w:val="99"/>
    <w:semiHidden/>
    <w:unhideWhenUsed/>
    <w:rsid w:val="00995831"/>
    <w:pPr>
      <w:spacing w:after="240"/>
      <w:ind w:left="360" w:firstLine="360"/>
    </w:pPr>
  </w:style>
  <w:style w:type="character" w:customStyle="1" w:styleId="26">
    <w:name w:val="本文字下げ 2 (文字)"/>
    <w:basedOn w:val="af7"/>
    <w:link w:val="25"/>
    <w:uiPriority w:val="99"/>
    <w:semiHidden/>
    <w:rsid w:val="00995831"/>
    <w:rPr>
      <w:rFonts w:ascii="Meiryo UI" w:eastAsia="Meiryo UI" w:hAnsi="Meiryo UI"/>
      <w:spacing w:val="4"/>
      <w:szCs w:val="20"/>
    </w:rPr>
  </w:style>
  <w:style w:type="paragraph" w:styleId="27">
    <w:name w:val="Body Text Indent 2"/>
    <w:basedOn w:val="a2"/>
    <w:link w:val="28"/>
    <w:uiPriority w:val="99"/>
    <w:semiHidden/>
    <w:unhideWhenUsed/>
    <w:rsid w:val="00995831"/>
    <w:pPr>
      <w:spacing w:after="120" w:line="480" w:lineRule="auto"/>
      <w:ind w:left="283"/>
    </w:pPr>
  </w:style>
  <w:style w:type="character" w:customStyle="1" w:styleId="28">
    <w:name w:val="本文インデント 2 (文字)"/>
    <w:basedOn w:val="a3"/>
    <w:link w:val="27"/>
    <w:uiPriority w:val="99"/>
    <w:semiHidden/>
    <w:rsid w:val="00995831"/>
    <w:rPr>
      <w:rFonts w:ascii="Meiryo UI" w:eastAsia="Meiryo UI" w:hAnsi="Meiryo UI"/>
      <w:spacing w:val="4"/>
      <w:szCs w:val="20"/>
    </w:rPr>
  </w:style>
  <w:style w:type="paragraph" w:styleId="35">
    <w:name w:val="Body Text Indent 3"/>
    <w:basedOn w:val="a2"/>
    <w:link w:val="36"/>
    <w:uiPriority w:val="99"/>
    <w:semiHidden/>
    <w:unhideWhenUsed/>
    <w:rsid w:val="00995831"/>
    <w:pPr>
      <w:spacing w:after="120"/>
      <w:ind w:left="283"/>
    </w:pPr>
    <w:rPr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sid w:val="00995831"/>
    <w:rPr>
      <w:rFonts w:ascii="Meiryo UI" w:eastAsia="Meiryo UI" w:hAnsi="Meiryo UI"/>
      <w:spacing w:val="4"/>
      <w:szCs w:val="16"/>
    </w:rPr>
  </w:style>
  <w:style w:type="character" w:styleId="af8">
    <w:name w:val="Book Title"/>
    <w:basedOn w:val="a3"/>
    <w:uiPriority w:val="33"/>
    <w:semiHidden/>
    <w:unhideWhenUsed/>
    <w:qFormat/>
    <w:rsid w:val="00995831"/>
    <w:rPr>
      <w:rFonts w:ascii="Meiryo UI" w:hAnsi="Meiryo UI"/>
      <w:b/>
      <w:bCs/>
      <w:i/>
      <w:iCs/>
      <w:spacing w:val="5"/>
      <w:sz w:val="22"/>
    </w:rPr>
  </w:style>
  <w:style w:type="paragraph" w:styleId="af9">
    <w:name w:val="caption"/>
    <w:basedOn w:val="a2"/>
    <w:next w:val="a2"/>
    <w:uiPriority w:val="35"/>
    <w:semiHidden/>
    <w:unhideWhenUsed/>
    <w:qFormat/>
    <w:rsid w:val="00995831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afa">
    <w:name w:val="Closing"/>
    <w:basedOn w:val="a2"/>
    <w:link w:val="afb"/>
    <w:uiPriority w:val="1"/>
    <w:semiHidden/>
    <w:unhideWhenUsed/>
    <w:qFormat/>
    <w:rsid w:val="00995831"/>
    <w:pPr>
      <w:spacing w:before="0" w:after="0" w:line="240" w:lineRule="auto"/>
      <w:ind w:left="4252"/>
    </w:pPr>
  </w:style>
  <w:style w:type="character" w:customStyle="1" w:styleId="afb">
    <w:name w:val="結語 (文字)"/>
    <w:basedOn w:val="a3"/>
    <w:link w:val="afa"/>
    <w:uiPriority w:val="1"/>
    <w:semiHidden/>
    <w:rsid w:val="00995831"/>
    <w:rPr>
      <w:rFonts w:ascii="Meiryo UI" w:eastAsia="Meiryo UI" w:hAnsi="Meiryo UI"/>
      <w:spacing w:val="4"/>
      <w:szCs w:val="20"/>
    </w:rPr>
  </w:style>
  <w:style w:type="table" w:styleId="14">
    <w:name w:val="Colorful Grid"/>
    <w:basedOn w:val="a4"/>
    <w:uiPriority w:val="73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0">
    <w:name w:val="Colorful Grid Accent 1"/>
    <w:basedOn w:val="a4"/>
    <w:uiPriority w:val="73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1">
    <w:name w:val="Colorful Grid Accent 2"/>
    <w:basedOn w:val="a4"/>
    <w:uiPriority w:val="73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2">
    <w:name w:val="Colorful Grid Accent 3"/>
    <w:basedOn w:val="a4"/>
    <w:uiPriority w:val="73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3">
    <w:name w:val="Colorful Grid Accent 4"/>
    <w:basedOn w:val="a4"/>
    <w:uiPriority w:val="73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4">
    <w:name w:val="Colorful Grid Accent 5"/>
    <w:basedOn w:val="a4"/>
    <w:uiPriority w:val="73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5">
    <w:name w:val="Colorful Grid Accent 6"/>
    <w:basedOn w:val="a4"/>
    <w:uiPriority w:val="73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13">
    <w:name w:val="Colorful List"/>
    <w:basedOn w:val="a4"/>
    <w:uiPriority w:val="72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0">
    <w:name w:val="Colorful List Accent 1"/>
    <w:basedOn w:val="a4"/>
    <w:uiPriority w:val="72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1">
    <w:name w:val="Colorful List Accent 2"/>
    <w:basedOn w:val="a4"/>
    <w:uiPriority w:val="72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2">
    <w:name w:val="Colorful List Accent 3"/>
    <w:basedOn w:val="a4"/>
    <w:uiPriority w:val="72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3">
    <w:name w:val="Colorful List Accent 4"/>
    <w:basedOn w:val="a4"/>
    <w:uiPriority w:val="72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4">
    <w:name w:val="Colorful List Accent 5"/>
    <w:basedOn w:val="a4"/>
    <w:uiPriority w:val="72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5">
    <w:name w:val="Colorful List Accent 6"/>
    <w:basedOn w:val="a4"/>
    <w:uiPriority w:val="72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">
    <w:name w:val="Colorful Shading"/>
    <w:basedOn w:val="a4"/>
    <w:uiPriority w:val="71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0">
    <w:name w:val="Colorful Shading Accent 1"/>
    <w:basedOn w:val="a4"/>
    <w:uiPriority w:val="71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2"/>
    <w:basedOn w:val="a4"/>
    <w:uiPriority w:val="71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3"/>
    <w:basedOn w:val="a4"/>
    <w:uiPriority w:val="71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3">
    <w:name w:val="Colorful Shading Accent 4"/>
    <w:basedOn w:val="a4"/>
    <w:uiPriority w:val="71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4">
    <w:name w:val="Colorful Shading Accent 5"/>
    <w:basedOn w:val="a4"/>
    <w:uiPriority w:val="71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6"/>
    <w:basedOn w:val="a4"/>
    <w:uiPriority w:val="71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c">
    <w:name w:val="annotation reference"/>
    <w:basedOn w:val="a3"/>
    <w:uiPriority w:val="99"/>
    <w:semiHidden/>
    <w:unhideWhenUsed/>
    <w:rsid w:val="00995831"/>
    <w:rPr>
      <w:rFonts w:ascii="Meiryo UI" w:hAnsi="Meiryo UI"/>
      <w:sz w:val="22"/>
      <w:szCs w:val="16"/>
    </w:rPr>
  </w:style>
  <w:style w:type="paragraph" w:styleId="afd">
    <w:name w:val="annotation text"/>
    <w:basedOn w:val="a2"/>
    <w:link w:val="afe"/>
    <w:uiPriority w:val="99"/>
    <w:semiHidden/>
    <w:unhideWhenUsed/>
    <w:rsid w:val="00995831"/>
    <w:pPr>
      <w:spacing w:line="240" w:lineRule="auto"/>
    </w:pPr>
  </w:style>
  <w:style w:type="character" w:customStyle="1" w:styleId="afe">
    <w:name w:val="コメント文字列 (文字)"/>
    <w:basedOn w:val="a3"/>
    <w:link w:val="afd"/>
    <w:uiPriority w:val="99"/>
    <w:semiHidden/>
    <w:rsid w:val="00995831"/>
    <w:rPr>
      <w:rFonts w:ascii="Meiryo UI" w:eastAsia="Meiryo UI" w:hAnsi="Meiryo UI"/>
      <w:spacing w:val="4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995831"/>
    <w:rPr>
      <w:b/>
      <w:bCs/>
    </w:rPr>
  </w:style>
  <w:style w:type="character" w:customStyle="1" w:styleId="aff0">
    <w:name w:val="コメント内容 (文字)"/>
    <w:basedOn w:val="afe"/>
    <w:link w:val="aff"/>
    <w:uiPriority w:val="99"/>
    <w:semiHidden/>
    <w:rsid w:val="00995831"/>
    <w:rPr>
      <w:rFonts w:ascii="Meiryo UI" w:eastAsia="Meiryo UI" w:hAnsi="Meiryo UI"/>
      <w:b/>
      <w:bCs/>
      <w:spacing w:val="4"/>
      <w:szCs w:val="20"/>
    </w:rPr>
  </w:style>
  <w:style w:type="table" w:styleId="11">
    <w:name w:val="Dark List"/>
    <w:basedOn w:val="a4"/>
    <w:uiPriority w:val="70"/>
    <w:semiHidden/>
    <w:unhideWhenUsed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a4"/>
    <w:uiPriority w:val="70"/>
    <w:semiHidden/>
    <w:unhideWhenUsed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1">
    <w:name w:val="Dark List Accent 2"/>
    <w:basedOn w:val="a4"/>
    <w:uiPriority w:val="70"/>
    <w:semiHidden/>
    <w:unhideWhenUsed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2">
    <w:name w:val="Dark List Accent 3"/>
    <w:basedOn w:val="a4"/>
    <w:uiPriority w:val="70"/>
    <w:semiHidden/>
    <w:unhideWhenUsed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a4"/>
    <w:uiPriority w:val="70"/>
    <w:semiHidden/>
    <w:unhideWhenUsed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a4"/>
    <w:uiPriority w:val="70"/>
    <w:semiHidden/>
    <w:unhideWhenUsed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a4"/>
    <w:uiPriority w:val="70"/>
    <w:semiHidden/>
    <w:unhideWhenUsed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1">
    <w:name w:val="Document Map"/>
    <w:basedOn w:val="a2"/>
    <w:link w:val="aff2"/>
    <w:uiPriority w:val="99"/>
    <w:semiHidden/>
    <w:unhideWhenUsed/>
    <w:rsid w:val="00995831"/>
    <w:pPr>
      <w:spacing w:before="0" w:after="0" w:line="240" w:lineRule="auto"/>
    </w:pPr>
    <w:rPr>
      <w:rFonts w:cs="Segoe UI"/>
      <w:szCs w:val="16"/>
    </w:rPr>
  </w:style>
  <w:style w:type="character" w:customStyle="1" w:styleId="aff2">
    <w:name w:val="見出しマップ (文字)"/>
    <w:basedOn w:val="a3"/>
    <w:link w:val="aff1"/>
    <w:uiPriority w:val="99"/>
    <w:semiHidden/>
    <w:rsid w:val="00995831"/>
    <w:rPr>
      <w:rFonts w:ascii="Meiryo UI" w:eastAsia="Meiryo UI" w:hAnsi="Meiryo UI" w:cs="Segoe UI"/>
      <w:spacing w:val="4"/>
      <w:szCs w:val="16"/>
    </w:rPr>
  </w:style>
  <w:style w:type="paragraph" w:styleId="aff3">
    <w:name w:val="E-mail Signature"/>
    <w:basedOn w:val="a2"/>
    <w:link w:val="aff4"/>
    <w:uiPriority w:val="99"/>
    <w:semiHidden/>
    <w:unhideWhenUsed/>
    <w:rsid w:val="00995831"/>
    <w:pPr>
      <w:spacing w:before="0" w:after="0" w:line="240" w:lineRule="auto"/>
    </w:pPr>
  </w:style>
  <w:style w:type="character" w:customStyle="1" w:styleId="aff4">
    <w:name w:val="電子メール署名 (文字)"/>
    <w:basedOn w:val="a3"/>
    <w:link w:val="aff3"/>
    <w:uiPriority w:val="99"/>
    <w:semiHidden/>
    <w:rsid w:val="00995831"/>
    <w:rPr>
      <w:rFonts w:ascii="Meiryo UI" w:eastAsia="Meiryo UI" w:hAnsi="Meiryo UI"/>
      <w:spacing w:val="4"/>
      <w:szCs w:val="20"/>
    </w:rPr>
  </w:style>
  <w:style w:type="character" w:styleId="aff5">
    <w:name w:val="Emphasis"/>
    <w:basedOn w:val="a3"/>
    <w:uiPriority w:val="1"/>
    <w:semiHidden/>
    <w:unhideWhenUsed/>
    <w:rsid w:val="00995831"/>
    <w:rPr>
      <w:rFonts w:ascii="Meiryo UI" w:hAnsi="Meiryo UI"/>
      <w:i/>
      <w:iCs/>
      <w:sz w:val="22"/>
    </w:rPr>
  </w:style>
  <w:style w:type="character" w:styleId="aff6">
    <w:name w:val="endnote reference"/>
    <w:basedOn w:val="a3"/>
    <w:uiPriority w:val="99"/>
    <w:semiHidden/>
    <w:unhideWhenUsed/>
    <w:rsid w:val="00995831"/>
    <w:rPr>
      <w:rFonts w:ascii="Meiryo UI" w:hAnsi="Meiryo UI"/>
      <w:sz w:val="22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995831"/>
    <w:pPr>
      <w:spacing w:before="0" w:after="0" w:line="240" w:lineRule="auto"/>
    </w:pPr>
  </w:style>
  <w:style w:type="character" w:customStyle="1" w:styleId="aff8">
    <w:name w:val="文末脚注文字列 (文字)"/>
    <w:basedOn w:val="a3"/>
    <w:link w:val="aff7"/>
    <w:uiPriority w:val="99"/>
    <w:semiHidden/>
    <w:rsid w:val="00995831"/>
    <w:rPr>
      <w:rFonts w:ascii="Meiryo UI" w:eastAsia="Meiryo UI" w:hAnsi="Meiryo UI"/>
      <w:spacing w:val="4"/>
      <w:szCs w:val="20"/>
    </w:rPr>
  </w:style>
  <w:style w:type="paragraph" w:styleId="aff9">
    <w:name w:val="envelope address"/>
    <w:basedOn w:val="a2"/>
    <w:uiPriority w:val="99"/>
    <w:semiHidden/>
    <w:unhideWhenUsed/>
    <w:rsid w:val="00995831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affa">
    <w:name w:val="envelope return"/>
    <w:basedOn w:val="a2"/>
    <w:uiPriority w:val="99"/>
    <w:semiHidden/>
    <w:unhideWhenUsed/>
    <w:rsid w:val="00995831"/>
    <w:pPr>
      <w:spacing w:before="0" w:after="0" w:line="240" w:lineRule="auto"/>
    </w:pPr>
    <w:rPr>
      <w:rFonts w:eastAsiaTheme="majorEastAsia" w:cstheme="majorBidi"/>
    </w:rPr>
  </w:style>
  <w:style w:type="character" w:styleId="affb">
    <w:name w:val="FollowedHyperlink"/>
    <w:basedOn w:val="a3"/>
    <w:uiPriority w:val="99"/>
    <w:semiHidden/>
    <w:unhideWhenUsed/>
    <w:rsid w:val="00995831"/>
    <w:rPr>
      <w:rFonts w:ascii="Meiryo UI" w:hAnsi="Meiryo UI"/>
      <w:color w:val="800080" w:themeColor="followedHyperlink"/>
      <w:sz w:val="22"/>
      <w:u w:val="single"/>
    </w:rPr>
  </w:style>
  <w:style w:type="paragraph" w:styleId="affc">
    <w:name w:val="footer"/>
    <w:basedOn w:val="a2"/>
    <w:link w:val="affd"/>
    <w:uiPriority w:val="99"/>
    <w:unhideWhenUsed/>
    <w:rsid w:val="0099583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ffd">
    <w:name w:val="フッター (文字)"/>
    <w:basedOn w:val="a3"/>
    <w:link w:val="affc"/>
    <w:uiPriority w:val="99"/>
    <w:rsid w:val="00995831"/>
    <w:rPr>
      <w:rFonts w:ascii="Meiryo UI" w:eastAsia="Meiryo UI" w:hAnsi="Meiryo UI"/>
      <w:spacing w:val="4"/>
      <w:szCs w:val="20"/>
    </w:rPr>
  </w:style>
  <w:style w:type="character" w:styleId="affe">
    <w:name w:val="footnote reference"/>
    <w:basedOn w:val="a3"/>
    <w:uiPriority w:val="99"/>
    <w:semiHidden/>
    <w:unhideWhenUsed/>
    <w:rsid w:val="00995831"/>
    <w:rPr>
      <w:rFonts w:ascii="Meiryo UI" w:hAnsi="Meiryo UI"/>
      <w:sz w:val="22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995831"/>
    <w:pPr>
      <w:spacing w:before="0" w:after="0" w:line="240" w:lineRule="auto"/>
    </w:pPr>
  </w:style>
  <w:style w:type="character" w:customStyle="1" w:styleId="afff0">
    <w:name w:val="脚注文字列 (文字)"/>
    <w:basedOn w:val="a3"/>
    <w:link w:val="afff"/>
    <w:uiPriority w:val="99"/>
    <w:semiHidden/>
    <w:rsid w:val="00995831"/>
    <w:rPr>
      <w:rFonts w:ascii="Meiryo UI" w:eastAsia="Meiryo UI" w:hAnsi="Meiryo UI"/>
      <w:spacing w:val="4"/>
      <w:szCs w:val="20"/>
    </w:rPr>
  </w:style>
  <w:style w:type="table" w:styleId="15">
    <w:name w:val="Grid Table 1 Light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7">
    <w:name w:val="Grid Table 3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99583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99583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99583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99583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99583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99583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99583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99583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99583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99583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99583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99583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afff1">
    <w:name w:val="Hashtag"/>
    <w:basedOn w:val="a3"/>
    <w:uiPriority w:val="99"/>
    <w:semiHidden/>
    <w:unhideWhenUsed/>
    <w:rsid w:val="00995831"/>
    <w:rPr>
      <w:rFonts w:ascii="Meiryo UI" w:hAnsi="Meiryo UI"/>
      <w:color w:val="2B579A"/>
      <w:sz w:val="22"/>
      <w:shd w:val="clear" w:color="auto" w:fill="E6E6E6"/>
    </w:rPr>
  </w:style>
  <w:style w:type="character" w:customStyle="1" w:styleId="42">
    <w:name w:val="見出し 4 (文字)"/>
    <w:basedOn w:val="a3"/>
    <w:link w:val="41"/>
    <w:uiPriority w:val="9"/>
    <w:semiHidden/>
    <w:rsid w:val="00DC2644"/>
    <w:rPr>
      <w:rFonts w:ascii="Meiryo UI" w:eastAsia="Meiryo UI" w:hAnsi="Meiryo UI" w:cstheme="majorBidi"/>
      <w:i/>
      <w:iCs/>
      <w:color w:val="365F91" w:themeColor="accent1" w:themeShade="BF"/>
      <w:spacing w:val="4"/>
      <w:szCs w:val="20"/>
    </w:rPr>
  </w:style>
  <w:style w:type="character" w:customStyle="1" w:styleId="52">
    <w:name w:val="見出し 5 (文字)"/>
    <w:basedOn w:val="a3"/>
    <w:link w:val="51"/>
    <w:uiPriority w:val="9"/>
    <w:semiHidden/>
    <w:rsid w:val="00995831"/>
    <w:rPr>
      <w:rFonts w:ascii="Meiryo UI" w:eastAsiaTheme="majorEastAsia" w:hAnsi="Meiryo UI" w:cstheme="majorBidi"/>
      <w:color w:val="365F91" w:themeColor="accent1" w:themeShade="BF"/>
      <w:spacing w:val="4"/>
      <w:szCs w:val="20"/>
    </w:rPr>
  </w:style>
  <w:style w:type="character" w:customStyle="1" w:styleId="60">
    <w:name w:val="見出し 6 (文字)"/>
    <w:basedOn w:val="a3"/>
    <w:link w:val="6"/>
    <w:uiPriority w:val="9"/>
    <w:semiHidden/>
    <w:rsid w:val="00995831"/>
    <w:rPr>
      <w:rFonts w:ascii="Meiryo UI" w:eastAsiaTheme="majorEastAsia" w:hAnsi="Meiryo UI" w:cstheme="majorBidi"/>
      <w:color w:val="243F60" w:themeColor="accent1" w:themeShade="7F"/>
      <w:spacing w:val="4"/>
      <w:szCs w:val="20"/>
    </w:rPr>
  </w:style>
  <w:style w:type="character" w:customStyle="1" w:styleId="70">
    <w:name w:val="見出し 7 (文字)"/>
    <w:basedOn w:val="a3"/>
    <w:link w:val="7"/>
    <w:uiPriority w:val="9"/>
    <w:semiHidden/>
    <w:rsid w:val="00995831"/>
    <w:rPr>
      <w:rFonts w:ascii="Meiryo UI" w:eastAsiaTheme="majorEastAsia" w:hAnsi="Meiryo UI" w:cstheme="majorBidi"/>
      <w:i/>
      <w:iCs/>
      <w:color w:val="243F60" w:themeColor="accent1" w:themeShade="7F"/>
      <w:spacing w:val="4"/>
      <w:szCs w:val="20"/>
    </w:rPr>
  </w:style>
  <w:style w:type="character" w:customStyle="1" w:styleId="80">
    <w:name w:val="見出し 8 (文字)"/>
    <w:basedOn w:val="a3"/>
    <w:link w:val="8"/>
    <w:uiPriority w:val="9"/>
    <w:semiHidden/>
    <w:rsid w:val="00995831"/>
    <w:rPr>
      <w:rFonts w:ascii="Meiryo UI" w:eastAsiaTheme="majorEastAsia" w:hAnsi="Meiryo UI" w:cstheme="majorBidi"/>
      <w:color w:val="272727" w:themeColor="text1" w:themeTint="D8"/>
      <w:spacing w:val="4"/>
      <w:szCs w:val="21"/>
    </w:rPr>
  </w:style>
  <w:style w:type="character" w:customStyle="1" w:styleId="90">
    <w:name w:val="見出し 9 (文字)"/>
    <w:basedOn w:val="a3"/>
    <w:link w:val="9"/>
    <w:uiPriority w:val="9"/>
    <w:semiHidden/>
    <w:rsid w:val="00995831"/>
    <w:rPr>
      <w:rFonts w:ascii="Meiryo UI" w:eastAsiaTheme="majorEastAsia" w:hAnsi="Meiryo U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3"/>
    <w:uiPriority w:val="99"/>
    <w:semiHidden/>
    <w:unhideWhenUsed/>
    <w:rsid w:val="00995831"/>
    <w:rPr>
      <w:rFonts w:ascii="Meiryo UI" w:hAnsi="Meiryo UI"/>
      <w:sz w:val="22"/>
    </w:rPr>
  </w:style>
  <w:style w:type="paragraph" w:styleId="HTML0">
    <w:name w:val="HTML Address"/>
    <w:basedOn w:val="a2"/>
    <w:link w:val="HTML1"/>
    <w:uiPriority w:val="99"/>
    <w:semiHidden/>
    <w:unhideWhenUsed/>
    <w:rsid w:val="00995831"/>
    <w:pPr>
      <w:spacing w:before="0" w:after="0" w:line="240" w:lineRule="auto"/>
    </w:pPr>
    <w:rPr>
      <w:i/>
      <w:iCs/>
    </w:rPr>
  </w:style>
  <w:style w:type="character" w:customStyle="1" w:styleId="HTML1">
    <w:name w:val="HTML アドレス (文字)"/>
    <w:basedOn w:val="a3"/>
    <w:link w:val="HTML0"/>
    <w:uiPriority w:val="99"/>
    <w:semiHidden/>
    <w:rsid w:val="00995831"/>
    <w:rPr>
      <w:rFonts w:ascii="Meiryo UI" w:eastAsia="Meiryo UI" w:hAnsi="Meiryo UI"/>
      <w:i/>
      <w:iCs/>
      <w:spacing w:val="4"/>
      <w:szCs w:val="20"/>
    </w:rPr>
  </w:style>
  <w:style w:type="character" w:styleId="HTML2">
    <w:name w:val="HTML Cite"/>
    <w:basedOn w:val="a3"/>
    <w:uiPriority w:val="99"/>
    <w:semiHidden/>
    <w:unhideWhenUsed/>
    <w:rsid w:val="00995831"/>
    <w:rPr>
      <w:rFonts w:ascii="Meiryo UI" w:hAnsi="Meiryo UI"/>
      <w:i/>
      <w:iCs/>
      <w:sz w:val="22"/>
    </w:rPr>
  </w:style>
  <w:style w:type="character" w:styleId="HTML3">
    <w:name w:val="HTML Code"/>
    <w:basedOn w:val="a3"/>
    <w:uiPriority w:val="99"/>
    <w:semiHidden/>
    <w:unhideWhenUsed/>
    <w:rsid w:val="00995831"/>
    <w:rPr>
      <w:rFonts w:ascii="Meiryo UI" w:hAnsi="Meiryo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995831"/>
    <w:rPr>
      <w:rFonts w:ascii="Meiryo UI" w:hAnsi="Meiryo UI"/>
      <w:i/>
      <w:iCs/>
      <w:sz w:val="22"/>
    </w:rPr>
  </w:style>
  <w:style w:type="character" w:styleId="HTML5">
    <w:name w:val="HTML Keyboard"/>
    <w:basedOn w:val="a3"/>
    <w:uiPriority w:val="99"/>
    <w:semiHidden/>
    <w:unhideWhenUsed/>
    <w:rsid w:val="00995831"/>
    <w:rPr>
      <w:rFonts w:ascii="Meiryo UI" w:hAnsi="Meiryo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995831"/>
    <w:pPr>
      <w:spacing w:before="0" w:after="0" w:line="240" w:lineRule="auto"/>
    </w:pPr>
  </w:style>
  <w:style w:type="character" w:customStyle="1" w:styleId="HTML7">
    <w:name w:val="HTML 書式付き (文字)"/>
    <w:basedOn w:val="a3"/>
    <w:link w:val="HTML6"/>
    <w:uiPriority w:val="99"/>
    <w:semiHidden/>
    <w:rsid w:val="00995831"/>
    <w:rPr>
      <w:rFonts w:ascii="Meiryo UI" w:eastAsia="Meiryo UI" w:hAnsi="Meiryo UI"/>
      <w:spacing w:val="4"/>
      <w:szCs w:val="20"/>
    </w:rPr>
  </w:style>
  <w:style w:type="character" w:styleId="HTML8">
    <w:name w:val="HTML Sample"/>
    <w:basedOn w:val="a3"/>
    <w:uiPriority w:val="99"/>
    <w:semiHidden/>
    <w:unhideWhenUsed/>
    <w:rsid w:val="00995831"/>
    <w:rPr>
      <w:rFonts w:ascii="Meiryo UI" w:hAnsi="Meiryo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995831"/>
    <w:rPr>
      <w:rFonts w:ascii="Meiryo UI" w:hAnsi="Meiryo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995831"/>
    <w:rPr>
      <w:rFonts w:ascii="Meiryo UI" w:hAnsi="Meiryo UI"/>
      <w:i/>
      <w:iCs/>
      <w:sz w:val="22"/>
    </w:rPr>
  </w:style>
  <w:style w:type="character" w:styleId="afff2">
    <w:name w:val="Hyperlink"/>
    <w:basedOn w:val="a3"/>
    <w:uiPriority w:val="99"/>
    <w:semiHidden/>
    <w:unhideWhenUsed/>
    <w:rsid w:val="00995831"/>
    <w:rPr>
      <w:rFonts w:ascii="Meiryo UI" w:hAnsi="Meiryo UI"/>
      <w:color w:val="0000FF" w:themeColor="hyperlink"/>
      <w:sz w:val="22"/>
      <w:u w:val="single"/>
    </w:rPr>
  </w:style>
  <w:style w:type="paragraph" w:styleId="16">
    <w:name w:val="index 1"/>
    <w:basedOn w:val="a2"/>
    <w:next w:val="a2"/>
    <w:autoRedefine/>
    <w:uiPriority w:val="99"/>
    <w:semiHidden/>
    <w:unhideWhenUsed/>
    <w:rsid w:val="00995831"/>
    <w:pPr>
      <w:spacing w:before="0" w:after="0" w:line="240" w:lineRule="auto"/>
      <w:ind w:left="200" w:hanging="200"/>
    </w:pPr>
  </w:style>
  <w:style w:type="paragraph" w:styleId="2a">
    <w:name w:val="index 2"/>
    <w:basedOn w:val="a2"/>
    <w:next w:val="a2"/>
    <w:autoRedefine/>
    <w:uiPriority w:val="99"/>
    <w:semiHidden/>
    <w:unhideWhenUsed/>
    <w:rsid w:val="00995831"/>
    <w:pPr>
      <w:spacing w:before="0" w:after="0" w:line="240" w:lineRule="auto"/>
      <w:ind w:left="400" w:hanging="200"/>
    </w:pPr>
  </w:style>
  <w:style w:type="paragraph" w:styleId="38">
    <w:name w:val="index 3"/>
    <w:basedOn w:val="a2"/>
    <w:next w:val="a2"/>
    <w:autoRedefine/>
    <w:uiPriority w:val="99"/>
    <w:semiHidden/>
    <w:unhideWhenUsed/>
    <w:rsid w:val="00995831"/>
    <w:pPr>
      <w:spacing w:before="0" w:after="0" w:line="240" w:lineRule="auto"/>
      <w:ind w:left="600" w:hanging="200"/>
    </w:pPr>
  </w:style>
  <w:style w:type="paragraph" w:styleId="44">
    <w:name w:val="index 4"/>
    <w:basedOn w:val="a2"/>
    <w:next w:val="a2"/>
    <w:autoRedefine/>
    <w:uiPriority w:val="99"/>
    <w:semiHidden/>
    <w:unhideWhenUsed/>
    <w:rsid w:val="00995831"/>
    <w:pPr>
      <w:spacing w:before="0" w:after="0" w:line="240" w:lineRule="auto"/>
      <w:ind w:left="800" w:hanging="200"/>
    </w:pPr>
  </w:style>
  <w:style w:type="paragraph" w:styleId="54">
    <w:name w:val="index 5"/>
    <w:basedOn w:val="a2"/>
    <w:next w:val="a2"/>
    <w:autoRedefine/>
    <w:uiPriority w:val="99"/>
    <w:semiHidden/>
    <w:unhideWhenUsed/>
    <w:rsid w:val="00995831"/>
    <w:pPr>
      <w:spacing w:before="0" w:after="0" w:line="240" w:lineRule="auto"/>
      <w:ind w:left="1000" w:hanging="200"/>
    </w:pPr>
  </w:style>
  <w:style w:type="paragraph" w:styleId="62">
    <w:name w:val="index 6"/>
    <w:basedOn w:val="a2"/>
    <w:next w:val="a2"/>
    <w:autoRedefine/>
    <w:uiPriority w:val="99"/>
    <w:semiHidden/>
    <w:unhideWhenUsed/>
    <w:rsid w:val="00995831"/>
    <w:pPr>
      <w:spacing w:before="0" w:after="0" w:line="240" w:lineRule="auto"/>
      <w:ind w:left="1200" w:hanging="200"/>
    </w:pPr>
  </w:style>
  <w:style w:type="paragraph" w:styleId="72">
    <w:name w:val="index 7"/>
    <w:basedOn w:val="a2"/>
    <w:next w:val="a2"/>
    <w:autoRedefine/>
    <w:uiPriority w:val="99"/>
    <w:semiHidden/>
    <w:unhideWhenUsed/>
    <w:rsid w:val="00995831"/>
    <w:pPr>
      <w:spacing w:before="0" w:after="0" w:line="240" w:lineRule="auto"/>
      <w:ind w:left="1400" w:hanging="200"/>
    </w:pPr>
  </w:style>
  <w:style w:type="paragraph" w:styleId="81">
    <w:name w:val="index 8"/>
    <w:basedOn w:val="a2"/>
    <w:next w:val="a2"/>
    <w:autoRedefine/>
    <w:uiPriority w:val="99"/>
    <w:semiHidden/>
    <w:unhideWhenUsed/>
    <w:rsid w:val="00995831"/>
    <w:pPr>
      <w:spacing w:before="0" w:after="0" w:line="240" w:lineRule="auto"/>
      <w:ind w:left="1600" w:hanging="200"/>
    </w:pPr>
  </w:style>
  <w:style w:type="paragraph" w:styleId="91">
    <w:name w:val="index 9"/>
    <w:basedOn w:val="a2"/>
    <w:next w:val="a2"/>
    <w:autoRedefine/>
    <w:uiPriority w:val="99"/>
    <w:semiHidden/>
    <w:unhideWhenUsed/>
    <w:rsid w:val="00995831"/>
    <w:pPr>
      <w:spacing w:before="0" w:after="0" w:line="240" w:lineRule="auto"/>
      <w:ind w:left="1800" w:hanging="200"/>
    </w:pPr>
  </w:style>
  <w:style w:type="paragraph" w:styleId="afff3">
    <w:name w:val="index heading"/>
    <w:basedOn w:val="a2"/>
    <w:next w:val="16"/>
    <w:uiPriority w:val="99"/>
    <w:semiHidden/>
    <w:unhideWhenUsed/>
    <w:rsid w:val="00995831"/>
    <w:rPr>
      <w:rFonts w:eastAsiaTheme="majorEastAsia" w:cstheme="majorBidi"/>
      <w:b/>
      <w:bCs/>
    </w:rPr>
  </w:style>
  <w:style w:type="character" w:styleId="2b">
    <w:name w:val="Intense Emphasis"/>
    <w:basedOn w:val="a3"/>
    <w:uiPriority w:val="21"/>
    <w:semiHidden/>
    <w:unhideWhenUsed/>
    <w:qFormat/>
    <w:rsid w:val="00995831"/>
    <w:rPr>
      <w:rFonts w:ascii="Meiryo UI" w:hAnsi="Meiryo UI"/>
      <w:i/>
      <w:iCs/>
      <w:color w:val="365F91" w:themeColor="accent1" w:themeShade="BF"/>
      <w:sz w:val="22"/>
    </w:rPr>
  </w:style>
  <w:style w:type="paragraph" w:styleId="2c">
    <w:name w:val="Intense Quote"/>
    <w:basedOn w:val="a2"/>
    <w:next w:val="a2"/>
    <w:link w:val="2d"/>
    <w:uiPriority w:val="30"/>
    <w:semiHidden/>
    <w:unhideWhenUsed/>
    <w:qFormat/>
    <w:rsid w:val="0099583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2d">
    <w:name w:val="引用文 2 (文字)"/>
    <w:basedOn w:val="a3"/>
    <w:link w:val="2c"/>
    <w:uiPriority w:val="30"/>
    <w:semiHidden/>
    <w:rsid w:val="00995831"/>
    <w:rPr>
      <w:rFonts w:ascii="Meiryo UI" w:eastAsia="Meiryo UI" w:hAnsi="Meiryo UI"/>
      <w:i/>
      <w:iCs/>
      <w:color w:val="365F91" w:themeColor="accent1" w:themeShade="BF"/>
      <w:spacing w:val="4"/>
      <w:szCs w:val="20"/>
    </w:rPr>
  </w:style>
  <w:style w:type="character" w:styleId="2e">
    <w:name w:val="Intense Reference"/>
    <w:basedOn w:val="a3"/>
    <w:uiPriority w:val="32"/>
    <w:semiHidden/>
    <w:unhideWhenUsed/>
    <w:qFormat/>
    <w:rsid w:val="00995831"/>
    <w:rPr>
      <w:rFonts w:ascii="Meiryo UI" w:hAnsi="Meiryo UI"/>
      <w:b/>
      <w:bCs/>
      <w:caps w:val="0"/>
      <w:smallCaps/>
      <w:color w:val="365F91" w:themeColor="accent1" w:themeShade="BF"/>
      <w:spacing w:val="5"/>
      <w:sz w:val="22"/>
    </w:rPr>
  </w:style>
  <w:style w:type="table" w:styleId="39">
    <w:name w:val="Light Grid"/>
    <w:basedOn w:val="a4"/>
    <w:uiPriority w:val="62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a">
    <w:name w:val="Light Grid Accent 1"/>
    <w:basedOn w:val="a4"/>
    <w:uiPriority w:val="62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b">
    <w:name w:val="Light Grid Accent 2"/>
    <w:basedOn w:val="a4"/>
    <w:uiPriority w:val="62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c">
    <w:name w:val="Light Grid Accent 3"/>
    <w:basedOn w:val="a4"/>
    <w:uiPriority w:val="62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d">
    <w:name w:val="Light Grid Accent 4"/>
    <w:basedOn w:val="a4"/>
    <w:uiPriority w:val="62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e">
    <w:name w:val="Light Grid Accent 5"/>
    <w:basedOn w:val="a4"/>
    <w:uiPriority w:val="62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f">
    <w:name w:val="Light Grid Accent 6"/>
    <w:basedOn w:val="a4"/>
    <w:uiPriority w:val="62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2f">
    <w:name w:val="Light List"/>
    <w:basedOn w:val="a4"/>
    <w:uiPriority w:val="61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0">
    <w:name w:val="Light List Accent 1"/>
    <w:basedOn w:val="a4"/>
    <w:uiPriority w:val="61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f1">
    <w:name w:val="Light List Accent 2"/>
    <w:basedOn w:val="a4"/>
    <w:uiPriority w:val="61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f2">
    <w:name w:val="Light List Accent 3"/>
    <w:basedOn w:val="a4"/>
    <w:uiPriority w:val="61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3">
    <w:name w:val="Light List Accent 4"/>
    <w:basedOn w:val="a4"/>
    <w:uiPriority w:val="61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4">
    <w:name w:val="Light List Accent 5"/>
    <w:basedOn w:val="a4"/>
    <w:uiPriority w:val="61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5">
    <w:name w:val="Light List Accent 6"/>
    <w:basedOn w:val="a4"/>
    <w:uiPriority w:val="61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7">
    <w:name w:val="Light Shading"/>
    <w:basedOn w:val="a4"/>
    <w:uiPriority w:val="60"/>
    <w:semiHidden/>
    <w:unhideWhenUsed/>
    <w:rsid w:val="009958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8">
    <w:name w:val="Light Shading Accent 1"/>
    <w:basedOn w:val="a4"/>
    <w:uiPriority w:val="60"/>
    <w:semiHidden/>
    <w:unhideWhenUsed/>
    <w:rsid w:val="0099583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9">
    <w:name w:val="Light Shading Accent 2"/>
    <w:basedOn w:val="a4"/>
    <w:uiPriority w:val="60"/>
    <w:semiHidden/>
    <w:unhideWhenUsed/>
    <w:rsid w:val="0099583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a">
    <w:name w:val="Light Shading Accent 3"/>
    <w:basedOn w:val="a4"/>
    <w:uiPriority w:val="60"/>
    <w:semiHidden/>
    <w:unhideWhenUsed/>
    <w:rsid w:val="0099583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b">
    <w:name w:val="Light Shading Accent 4"/>
    <w:basedOn w:val="a4"/>
    <w:uiPriority w:val="60"/>
    <w:semiHidden/>
    <w:unhideWhenUsed/>
    <w:rsid w:val="0099583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c">
    <w:name w:val="Light Shading Accent 5"/>
    <w:basedOn w:val="a4"/>
    <w:uiPriority w:val="60"/>
    <w:semiHidden/>
    <w:unhideWhenUsed/>
    <w:rsid w:val="0099583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d">
    <w:name w:val="Light Shading Accent 6"/>
    <w:basedOn w:val="a4"/>
    <w:uiPriority w:val="60"/>
    <w:semiHidden/>
    <w:unhideWhenUsed/>
    <w:rsid w:val="0099583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4">
    <w:name w:val="line number"/>
    <w:basedOn w:val="a3"/>
    <w:uiPriority w:val="99"/>
    <w:semiHidden/>
    <w:unhideWhenUsed/>
    <w:rsid w:val="00995831"/>
    <w:rPr>
      <w:rFonts w:ascii="Meiryo UI" w:hAnsi="Meiryo UI"/>
      <w:sz w:val="22"/>
    </w:rPr>
  </w:style>
  <w:style w:type="paragraph" w:styleId="afff5">
    <w:name w:val="List"/>
    <w:basedOn w:val="a2"/>
    <w:uiPriority w:val="99"/>
    <w:semiHidden/>
    <w:unhideWhenUsed/>
    <w:rsid w:val="00995831"/>
    <w:pPr>
      <w:ind w:left="283" w:hanging="283"/>
      <w:contextualSpacing/>
    </w:pPr>
  </w:style>
  <w:style w:type="paragraph" w:styleId="2f6">
    <w:name w:val="List 2"/>
    <w:basedOn w:val="a2"/>
    <w:uiPriority w:val="99"/>
    <w:semiHidden/>
    <w:unhideWhenUsed/>
    <w:rsid w:val="00995831"/>
    <w:pPr>
      <w:ind w:left="566" w:hanging="283"/>
      <w:contextualSpacing/>
    </w:pPr>
  </w:style>
  <w:style w:type="paragraph" w:styleId="3f0">
    <w:name w:val="List 3"/>
    <w:basedOn w:val="a2"/>
    <w:uiPriority w:val="99"/>
    <w:semiHidden/>
    <w:unhideWhenUsed/>
    <w:rsid w:val="00995831"/>
    <w:pPr>
      <w:ind w:left="849" w:hanging="283"/>
      <w:contextualSpacing/>
    </w:pPr>
  </w:style>
  <w:style w:type="paragraph" w:styleId="45">
    <w:name w:val="List 4"/>
    <w:basedOn w:val="a2"/>
    <w:uiPriority w:val="99"/>
    <w:semiHidden/>
    <w:unhideWhenUsed/>
    <w:rsid w:val="00995831"/>
    <w:pPr>
      <w:ind w:left="1132" w:hanging="283"/>
      <w:contextualSpacing/>
    </w:pPr>
  </w:style>
  <w:style w:type="paragraph" w:styleId="55">
    <w:name w:val="List 5"/>
    <w:basedOn w:val="a2"/>
    <w:uiPriority w:val="99"/>
    <w:semiHidden/>
    <w:unhideWhenUsed/>
    <w:rsid w:val="00995831"/>
    <w:pPr>
      <w:ind w:left="1415" w:hanging="283"/>
      <w:contextualSpacing/>
    </w:pPr>
  </w:style>
  <w:style w:type="paragraph" w:styleId="a0">
    <w:name w:val="List Bullet"/>
    <w:basedOn w:val="a2"/>
    <w:uiPriority w:val="99"/>
    <w:semiHidden/>
    <w:unhideWhenUsed/>
    <w:rsid w:val="00995831"/>
    <w:pPr>
      <w:numPr>
        <w:numId w:val="2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95831"/>
    <w:pPr>
      <w:numPr>
        <w:numId w:val="3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95831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95831"/>
    <w:pPr>
      <w:numPr>
        <w:numId w:val="5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95831"/>
    <w:pPr>
      <w:numPr>
        <w:numId w:val="6"/>
      </w:numPr>
      <w:contextualSpacing/>
    </w:pPr>
  </w:style>
  <w:style w:type="paragraph" w:styleId="afff6">
    <w:name w:val="List Continue"/>
    <w:basedOn w:val="a2"/>
    <w:uiPriority w:val="99"/>
    <w:semiHidden/>
    <w:unhideWhenUsed/>
    <w:qFormat/>
    <w:rsid w:val="00995831"/>
    <w:pPr>
      <w:spacing w:after="120"/>
      <w:ind w:left="283"/>
      <w:contextualSpacing/>
    </w:pPr>
  </w:style>
  <w:style w:type="paragraph" w:styleId="2f7">
    <w:name w:val="List Continue 2"/>
    <w:basedOn w:val="a2"/>
    <w:uiPriority w:val="99"/>
    <w:semiHidden/>
    <w:unhideWhenUsed/>
    <w:rsid w:val="00995831"/>
    <w:pPr>
      <w:spacing w:after="120"/>
      <w:ind w:left="566"/>
      <w:contextualSpacing/>
    </w:pPr>
  </w:style>
  <w:style w:type="paragraph" w:styleId="3f1">
    <w:name w:val="List Continue 3"/>
    <w:basedOn w:val="a2"/>
    <w:uiPriority w:val="99"/>
    <w:semiHidden/>
    <w:unhideWhenUsed/>
    <w:rsid w:val="00995831"/>
    <w:pPr>
      <w:spacing w:after="120"/>
      <w:ind w:left="849"/>
      <w:contextualSpacing/>
    </w:pPr>
  </w:style>
  <w:style w:type="paragraph" w:styleId="46">
    <w:name w:val="List Continue 4"/>
    <w:basedOn w:val="a2"/>
    <w:uiPriority w:val="99"/>
    <w:semiHidden/>
    <w:unhideWhenUsed/>
    <w:rsid w:val="00995831"/>
    <w:pPr>
      <w:spacing w:after="120"/>
      <w:ind w:left="1132"/>
      <w:contextualSpacing/>
    </w:pPr>
  </w:style>
  <w:style w:type="paragraph" w:styleId="56">
    <w:name w:val="List Continue 5"/>
    <w:basedOn w:val="a2"/>
    <w:uiPriority w:val="99"/>
    <w:semiHidden/>
    <w:unhideWhenUsed/>
    <w:rsid w:val="00995831"/>
    <w:pPr>
      <w:spacing w:after="120"/>
      <w:ind w:left="1415"/>
      <w:contextualSpacing/>
    </w:pPr>
  </w:style>
  <w:style w:type="paragraph" w:styleId="2">
    <w:name w:val="List Number 2"/>
    <w:basedOn w:val="a2"/>
    <w:uiPriority w:val="99"/>
    <w:semiHidden/>
    <w:unhideWhenUsed/>
    <w:rsid w:val="00995831"/>
    <w:pPr>
      <w:numPr>
        <w:numId w:val="7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95831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95831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95831"/>
    <w:pPr>
      <w:numPr>
        <w:numId w:val="10"/>
      </w:numPr>
      <w:contextualSpacing/>
    </w:pPr>
  </w:style>
  <w:style w:type="paragraph" w:styleId="afff7">
    <w:name w:val="List Paragraph"/>
    <w:basedOn w:val="a2"/>
    <w:uiPriority w:val="34"/>
    <w:semiHidden/>
    <w:unhideWhenUsed/>
    <w:qFormat/>
    <w:rsid w:val="00995831"/>
    <w:pPr>
      <w:ind w:left="720"/>
      <w:contextualSpacing/>
    </w:pPr>
  </w:style>
  <w:style w:type="table" w:styleId="1e">
    <w:name w:val="List Table 1 Light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9958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f8">
    <w:name w:val="List Table 2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f2">
    <w:name w:val="List Table 3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99583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99583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99583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99583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99583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99583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99583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99583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99583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99583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99583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99583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99583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8">
    <w:name w:val="macro"/>
    <w:link w:val="afff9"/>
    <w:uiPriority w:val="99"/>
    <w:semiHidden/>
    <w:unhideWhenUsed/>
    <w:rsid w:val="009958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Meiryo UI" w:hAnsi="Meiryo UI"/>
      <w:spacing w:val="4"/>
      <w:szCs w:val="20"/>
    </w:rPr>
  </w:style>
  <w:style w:type="character" w:customStyle="1" w:styleId="afff9">
    <w:name w:val="マクロ文字列 (文字)"/>
    <w:basedOn w:val="a3"/>
    <w:link w:val="afff8"/>
    <w:uiPriority w:val="99"/>
    <w:semiHidden/>
    <w:rsid w:val="00995831"/>
    <w:rPr>
      <w:rFonts w:ascii="Meiryo UI" w:hAnsi="Meiryo UI"/>
      <w:spacing w:val="4"/>
      <w:szCs w:val="20"/>
    </w:rPr>
  </w:style>
  <w:style w:type="table" w:styleId="82">
    <w:name w:val="Medium Grid 1"/>
    <w:basedOn w:val="a4"/>
    <w:uiPriority w:val="67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rsid w:val="009958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rsid w:val="009958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rsid w:val="009958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rsid w:val="009958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rsid w:val="009958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rsid w:val="009958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rsid w:val="00995831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64">
    <w:name w:val="Medium List 1"/>
    <w:basedOn w:val="a4"/>
    <w:uiPriority w:val="65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5">
    <w:name w:val="Medium List 1 Accent 1"/>
    <w:basedOn w:val="a4"/>
    <w:uiPriority w:val="65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6">
    <w:name w:val="Medium List 1 Accent 2"/>
    <w:basedOn w:val="a4"/>
    <w:uiPriority w:val="65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7">
    <w:name w:val="Medium List 1 Accent 3"/>
    <w:basedOn w:val="a4"/>
    <w:uiPriority w:val="65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8">
    <w:name w:val="Medium List 1 Accent 4"/>
    <w:basedOn w:val="a4"/>
    <w:uiPriority w:val="65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9">
    <w:name w:val="Medium List 1 Accent 5"/>
    <w:basedOn w:val="a4"/>
    <w:uiPriority w:val="65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a">
    <w:name w:val="Medium List 1 Accent 6"/>
    <w:basedOn w:val="a4"/>
    <w:uiPriority w:val="65"/>
    <w:semiHidden/>
    <w:unhideWhenUsed/>
    <w:rsid w:val="009958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4">
    <w:name w:val="Medium List 2"/>
    <w:basedOn w:val="a4"/>
    <w:uiPriority w:val="66"/>
    <w:semiHidden/>
    <w:unhideWhenUsed/>
    <w:rsid w:val="00995831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1"/>
    <w:basedOn w:val="a4"/>
    <w:uiPriority w:val="66"/>
    <w:semiHidden/>
    <w:unhideWhenUsed/>
    <w:rsid w:val="00995831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2"/>
    <w:basedOn w:val="a4"/>
    <w:uiPriority w:val="66"/>
    <w:semiHidden/>
    <w:unhideWhenUsed/>
    <w:rsid w:val="00995831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3"/>
    <w:basedOn w:val="a4"/>
    <w:uiPriority w:val="66"/>
    <w:semiHidden/>
    <w:unhideWhenUsed/>
    <w:rsid w:val="00995831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4"/>
    <w:basedOn w:val="a4"/>
    <w:uiPriority w:val="66"/>
    <w:semiHidden/>
    <w:unhideWhenUsed/>
    <w:rsid w:val="00995831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5"/>
    <w:basedOn w:val="a4"/>
    <w:uiPriority w:val="66"/>
    <w:semiHidden/>
    <w:unhideWhenUsed/>
    <w:rsid w:val="00995831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a">
    <w:name w:val="Medium List 2 Accent 6"/>
    <w:basedOn w:val="a4"/>
    <w:uiPriority w:val="66"/>
    <w:semiHidden/>
    <w:unhideWhenUsed/>
    <w:rsid w:val="00995831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8">
    <w:name w:val="Medium Shading 1"/>
    <w:basedOn w:val="a4"/>
    <w:uiPriority w:val="63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1"/>
    <w:basedOn w:val="a4"/>
    <w:uiPriority w:val="63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2"/>
    <w:basedOn w:val="a4"/>
    <w:uiPriority w:val="63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b">
    <w:name w:val="Medium Shading 1 Accent 3"/>
    <w:basedOn w:val="a4"/>
    <w:uiPriority w:val="63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c">
    <w:name w:val="Medium Shading 1 Accent 4"/>
    <w:basedOn w:val="a4"/>
    <w:uiPriority w:val="63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d">
    <w:name w:val="Medium Shading 1 Accent 5"/>
    <w:basedOn w:val="a4"/>
    <w:uiPriority w:val="63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e">
    <w:name w:val="Medium Shading 1 Accent 6"/>
    <w:basedOn w:val="a4"/>
    <w:uiPriority w:val="63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2"/>
    <w:basedOn w:val="a4"/>
    <w:uiPriority w:val="64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1"/>
    <w:basedOn w:val="a4"/>
    <w:uiPriority w:val="64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2"/>
    <w:basedOn w:val="a4"/>
    <w:uiPriority w:val="64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b">
    <w:name w:val="Medium Shading 2 Accent 3"/>
    <w:basedOn w:val="a4"/>
    <w:uiPriority w:val="64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c">
    <w:name w:val="Medium Shading 2 Accent 4"/>
    <w:basedOn w:val="a4"/>
    <w:uiPriority w:val="64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d">
    <w:name w:val="Medium Shading 2 Accent 5"/>
    <w:basedOn w:val="a4"/>
    <w:uiPriority w:val="64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e">
    <w:name w:val="Medium Shading 2 Accent 6"/>
    <w:basedOn w:val="a4"/>
    <w:uiPriority w:val="64"/>
    <w:semiHidden/>
    <w:unhideWhenUsed/>
    <w:rsid w:val="0099583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a">
    <w:name w:val="Mention"/>
    <w:basedOn w:val="a3"/>
    <w:uiPriority w:val="99"/>
    <w:semiHidden/>
    <w:unhideWhenUsed/>
    <w:rsid w:val="00995831"/>
    <w:rPr>
      <w:rFonts w:ascii="Meiryo UI" w:eastAsia="Meiryo UI" w:hAnsi="Meiryo UI"/>
      <w:color w:val="2B579A"/>
      <w:sz w:val="22"/>
      <w:shd w:val="clear" w:color="auto" w:fill="E6E6E6"/>
    </w:rPr>
  </w:style>
  <w:style w:type="paragraph" w:styleId="afffb">
    <w:name w:val="Message Header"/>
    <w:basedOn w:val="a2"/>
    <w:link w:val="afffc"/>
    <w:uiPriority w:val="99"/>
    <w:semiHidden/>
    <w:unhideWhenUsed/>
    <w:rsid w:val="009958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cstheme="majorBidi"/>
      <w:sz w:val="24"/>
      <w:szCs w:val="24"/>
    </w:rPr>
  </w:style>
  <w:style w:type="character" w:customStyle="1" w:styleId="afffc">
    <w:name w:val="メッセージ見出し (文字)"/>
    <w:basedOn w:val="a3"/>
    <w:link w:val="afffb"/>
    <w:uiPriority w:val="99"/>
    <w:semiHidden/>
    <w:rsid w:val="00995831"/>
    <w:rPr>
      <w:rFonts w:ascii="Meiryo UI" w:eastAsia="Meiryo UI" w:hAnsi="Meiryo UI" w:cstheme="majorBidi"/>
      <w:spacing w:val="4"/>
      <w:sz w:val="24"/>
      <w:szCs w:val="24"/>
      <w:shd w:val="pct20" w:color="auto" w:fill="auto"/>
    </w:rPr>
  </w:style>
  <w:style w:type="paragraph" w:styleId="Web">
    <w:name w:val="Normal (Web)"/>
    <w:basedOn w:val="a2"/>
    <w:uiPriority w:val="99"/>
    <w:semiHidden/>
    <w:unhideWhenUsed/>
    <w:rsid w:val="00995831"/>
    <w:rPr>
      <w:rFonts w:cs="Times New Roman"/>
      <w:sz w:val="24"/>
      <w:szCs w:val="24"/>
    </w:rPr>
  </w:style>
  <w:style w:type="paragraph" w:styleId="afffd">
    <w:name w:val="Note Heading"/>
    <w:basedOn w:val="a2"/>
    <w:next w:val="a2"/>
    <w:link w:val="afffe"/>
    <w:uiPriority w:val="99"/>
    <w:semiHidden/>
    <w:unhideWhenUsed/>
    <w:rsid w:val="00995831"/>
    <w:pPr>
      <w:spacing w:before="0" w:after="0" w:line="240" w:lineRule="auto"/>
    </w:pPr>
  </w:style>
  <w:style w:type="character" w:customStyle="1" w:styleId="afffe">
    <w:name w:val="記 (文字)"/>
    <w:basedOn w:val="a3"/>
    <w:link w:val="afffd"/>
    <w:uiPriority w:val="99"/>
    <w:semiHidden/>
    <w:rsid w:val="00995831"/>
    <w:rPr>
      <w:rFonts w:ascii="Meiryo UI" w:eastAsia="Meiryo UI" w:hAnsi="Meiryo UI"/>
      <w:spacing w:val="4"/>
      <w:szCs w:val="20"/>
    </w:rPr>
  </w:style>
  <w:style w:type="character" w:styleId="affff">
    <w:name w:val="page number"/>
    <w:basedOn w:val="a3"/>
    <w:uiPriority w:val="99"/>
    <w:semiHidden/>
    <w:unhideWhenUsed/>
    <w:rsid w:val="00995831"/>
    <w:rPr>
      <w:rFonts w:ascii="Meiryo UI" w:eastAsia="Meiryo UI" w:hAnsi="Meiryo UI"/>
      <w:sz w:val="22"/>
    </w:rPr>
  </w:style>
  <w:style w:type="table" w:styleId="1f">
    <w:name w:val="Plain Table 1"/>
    <w:basedOn w:val="a4"/>
    <w:uiPriority w:val="41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9">
    <w:name w:val="Plain Table 2"/>
    <w:basedOn w:val="a4"/>
    <w:uiPriority w:val="42"/>
    <w:rsid w:val="0099583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3">
    <w:name w:val="Plain Table 3"/>
    <w:basedOn w:val="a4"/>
    <w:uiPriority w:val="43"/>
    <w:rsid w:val="009958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9958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f">
    <w:name w:val="Plain Table 5"/>
    <w:basedOn w:val="a4"/>
    <w:uiPriority w:val="45"/>
    <w:rsid w:val="0099583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0">
    <w:name w:val="Plain Text"/>
    <w:basedOn w:val="a2"/>
    <w:link w:val="affff1"/>
    <w:uiPriority w:val="99"/>
    <w:semiHidden/>
    <w:unhideWhenUsed/>
    <w:rsid w:val="00995831"/>
    <w:pPr>
      <w:spacing w:before="0" w:after="0" w:line="240" w:lineRule="auto"/>
    </w:pPr>
    <w:rPr>
      <w:szCs w:val="21"/>
    </w:rPr>
  </w:style>
  <w:style w:type="character" w:customStyle="1" w:styleId="affff1">
    <w:name w:val="書式なし (文字)"/>
    <w:basedOn w:val="a3"/>
    <w:link w:val="affff0"/>
    <w:uiPriority w:val="99"/>
    <w:semiHidden/>
    <w:rsid w:val="00995831"/>
    <w:rPr>
      <w:rFonts w:ascii="Meiryo UI" w:eastAsia="Meiryo UI" w:hAnsi="Meiryo UI"/>
      <w:spacing w:val="4"/>
      <w:szCs w:val="21"/>
    </w:rPr>
  </w:style>
  <w:style w:type="paragraph" w:styleId="affff2">
    <w:name w:val="Quote"/>
    <w:basedOn w:val="a2"/>
    <w:next w:val="a2"/>
    <w:link w:val="affff3"/>
    <w:uiPriority w:val="29"/>
    <w:semiHidden/>
    <w:unhideWhenUsed/>
    <w:qFormat/>
    <w:rsid w:val="0099583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3">
    <w:name w:val="引用文 (文字)"/>
    <w:basedOn w:val="a3"/>
    <w:link w:val="affff2"/>
    <w:uiPriority w:val="29"/>
    <w:semiHidden/>
    <w:rsid w:val="00995831"/>
    <w:rPr>
      <w:rFonts w:ascii="Meiryo UI" w:eastAsia="Meiryo UI" w:hAnsi="Meiryo UI"/>
      <w:i/>
      <w:iCs/>
      <w:color w:val="404040" w:themeColor="text1" w:themeTint="BF"/>
      <w:spacing w:val="4"/>
      <w:szCs w:val="20"/>
    </w:rPr>
  </w:style>
  <w:style w:type="paragraph" w:styleId="affff4">
    <w:name w:val="Salutation"/>
    <w:basedOn w:val="a2"/>
    <w:next w:val="a2"/>
    <w:link w:val="affff5"/>
    <w:uiPriority w:val="1"/>
    <w:semiHidden/>
    <w:unhideWhenUsed/>
    <w:qFormat/>
    <w:rsid w:val="00995831"/>
  </w:style>
  <w:style w:type="character" w:customStyle="1" w:styleId="affff5">
    <w:name w:val="挨拶文 (文字)"/>
    <w:basedOn w:val="a3"/>
    <w:link w:val="affff4"/>
    <w:uiPriority w:val="1"/>
    <w:semiHidden/>
    <w:rsid w:val="00995831"/>
    <w:rPr>
      <w:rFonts w:ascii="Meiryo UI" w:eastAsia="Meiryo UI" w:hAnsi="Meiryo UI"/>
      <w:spacing w:val="4"/>
      <w:szCs w:val="20"/>
    </w:rPr>
  </w:style>
  <w:style w:type="paragraph" w:styleId="affff6">
    <w:name w:val="Signature"/>
    <w:basedOn w:val="a2"/>
    <w:link w:val="affff7"/>
    <w:uiPriority w:val="1"/>
    <w:semiHidden/>
    <w:unhideWhenUsed/>
    <w:qFormat/>
    <w:rsid w:val="00995831"/>
    <w:pPr>
      <w:spacing w:before="0" w:after="0" w:line="240" w:lineRule="auto"/>
      <w:ind w:left="4252"/>
    </w:pPr>
  </w:style>
  <w:style w:type="character" w:customStyle="1" w:styleId="affff7">
    <w:name w:val="署名 (文字)"/>
    <w:basedOn w:val="a3"/>
    <w:link w:val="affff6"/>
    <w:uiPriority w:val="1"/>
    <w:semiHidden/>
    <w:rsid w:val="00995831"/>
    <w:rPr>
      <w:rFonts w:ascii="Meiryo UI" w:eastAsia="Meiryo UI" w:hAnsi="Meiryo UI"/>
      <w:spacing w:val="4"/>
      <w:szCs w:val="20"/>
    </w:rPr>
  </w:style>
  <w:style w:type="character" w:styleId="affff8">
    <w:name w:val="Smart Hyperlink"/>
    <w:basedOn w:val="a3"/>
    <w:uiPriority w:val="99"/>
    <w:semiHidden/>
    <w:unhideWhenUsed/>
    <w:rsid w:val="00995831"/>
    <w:rPr>
      <w:rFonts w:ascii="Meiryo UI" w:eastAsia="Meiryo UI" w:hAnsi="Meiryo UI"/>
      <w:sz w:val="22"/>
      <w:u w:val="dotted"/>
    </w:rPr>
  </w:style>
  <w:style w:type="character" w:styleId="affff9">
    <w:name w:val="Strong"/>
    <w:basedOn w:val="a3"/>
    <w:uiPriority w:val="22"/>
    <w:semiHidden/>
    <w:unhideWhenUsed/>
    <w:qFormat/>
    <w:rsid w:val="00995831"/>
    <w:rPr>
      <w:rFonts w:ascii="Meiryo UI" w:eastAsia="Meiryo UI" w:hAnsi="Meiryo UI"/>
      <w:b/>
      <w:bCs/>
      <w:sz w:val="22"/>
    </w:rPr>
  </w:style>
  <w:style w:type="paragraph" w:styleId="affffa">
    <w:name w:val="Subtitle"/>
    <w:basedOn w:val="a2"/>
    <w:next w:val="a2"/>
    <w:link w:val="affffb"/>
    <w:uiPriority w:val="11"/>
    <w:semiHidden/>
    <w:unhideWhenUsed/>
    <w:qFormat/>
    <w:rsid w:val="00995831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affffb">
    <w:name w:val="副題 (文字)"/>
    <w:basedOn w:val="a3"/>
    <w:link w:val="affffa"/>
    <w:uiPriority w:val="11"/>
    <w:semiHidden/>
    <w:rsid w:val="00995831"/>
    <w:rPr>
      <w:rFonts w:ascii="Meiryo UI" w:eastAsia="Meiryo UI" w:hAnsi="Meiryo UI"/>
      <w:color w:val="5A5A5A" w:themeColor="text1" w:themeTint="A5"/>
      <w:spacing w:val="15"/>
    </w:rPr>
  </w:style>
  <w:style w:type="character" w:styleId="affffc">
    <w:name w:val="Subtle Emphasis"/>
    <w:basedOn w:val="a3"/>
    <w:uiPriority w:val="19"/>
    <w:semiHidden/>
    <w:unhideWhenUsed/>
    <w:qFormat/>
    <w:rsid w:val="00995831"/>
    <w:rPr>
      <w:rFonts w:ascii="Meiryo UI" w:eastAsia="Meiryo UI" w:hAnsi="Meiryo UI"/>
      <w:i/>
      <w:iCs/>
      <w:color w:val="404040" w:themeColor="text1" w:themeTint="BF"/>
      <w:sz w:val="22"/>
    </w:rPr>
  </w:style>
  <w:style w:type="character" w:styleId="affffd">
    <w:name w:val="Subtle Reference"/>
    <w:basedOn w:val="a3"/>
    <w:uiPriority w:val="31"/>
    <w:semiHidden/>
    <w:unhideWhenUsed/>
    <w:qFormat/>
    <w:rsid w:val="00995831"/>
    <w:rPr>
      <w:rFonts w:ascii="Meiryo UI" w:eastAsia="Meiryo UI" w:hAnsi="Meiryo UI"/>
      <w:smallCaps/>
      <w:color w:val="5A5A5A" w:themeColor="text1" w:themeTint="A5"/>
      <w:sz w:val="22"/>
    </w:rPr>
  </w:style>
  <w:style w:type="table" w:styleId="3-D1">
    <w:name w:val="Table 3D effects 1"/>
    <w:basedOn w:val="a4"/>
    <w:uiPriority w:val="99"/>
    <w:semiHidden/>
    <w:unhideWhenUsed/>
    <w:rsid w:val="00995831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995831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995831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Classic 1"/>
    <w:basedOn w:val="a4"/>
    <w:uiPriority w:val="99"/>
    <w:semiHidden/>
    <w:unhideWhenUsed/>
    <w:rsid w:val="00995831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4"/>
    <w:uiPriority w:val="99"/>
    <w:semiHidden/>
    <w:unhideWhenUsed/>
    <w:rsid w:val="00995831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4"/>
    <w:uiPriority w:val="99"/>
    <w:semiHidden/>
    <w:unhideWhenUsed/>
    <w:rsid w:val="00995831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0">
    <w:name w:val="Table Classic 4"/>
    <w:basedOn w:val="a4"/>
    <w:uiPriority w:val="99"/>
    <w:semiHidden/>
    <w:unhideWhenUsed/>
    <w:rsid w:val="00995831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Colorful 1"/>
    <w:basedOn w:val="a4"/>
    <w:uiPriority w:val="99"/>
    <w:semiHidden/>
    <w:unhideWhenUsed/>
    <w:rsid w:val="00995831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4"/>
    <w:uiPriority w:val="99"/>
    <w:semiHidden/>
    <w:unhideWhenUsed/>
    <w:rsid w:val="00995831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4"/>
    <w:uiPriority w:val="99"/>
    <w:semiHidden/>
    <w:unhideWhenUsed/>
    <w:rsid w:val="00995831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Columns 1"/>
    <w:basedOn w:val="a4"/>
    <w:uiPriority w:val="99"/>
    <w:semiHidden/>
    <w:unhideWhenUsed/>
    <w:rsid w:val="00995831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sid w:val="00995831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995831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995831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995831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4"/>
    <w:uiPriority w:val="99"/>
    <w:semiHidden/>
    <w:unhideWhenUsed/>
    <w:rsid w:val="00995831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4"/>
    <w:uiPriority w:val="99"/>
    <w:semiHidden/>
    <w:unhideWhenUsed/>
    <w:rsid w:val="00995831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3">
    <w:name w:val="Table Grid 1"/>
    <w:basedOn w:val="a4"/>
    <w:uiPriority w:val="99"/>
    <w:semiHidden/>
    <w:unhideWhenUsed/>
    <w:rsid w:val="00995831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Grid 2"/>
    <w:basedOn w:val="a4"/>
    <w:uiPriority w:val="99"/>
    <w:semiHidden/>
    <w:unhideWhenUsed/>
    <w:rsid w:val="00995831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Grid 3"/>
    <w:basedOn w:val="a4"/>
    <w:uiPriority w:val="99"/>
    <w:semiHidden/>
    <w:unhideWhenUsed/>
    <w:rsid w:val="00995831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2">
    <w:name w:val="Table Grid 4"/>
    <w:basedOn w:val="a4"/>
    <w:uiPriority w:val="99"/>
    <w:semiHidden/>
    <w:unhideWhenUsed/>
    <w:rsid w:val="00995831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1">
    <w:name w:val="Table Grid 5"/>
    <w:basedOn w:val="a4"/>
    <w:uiPriority w:val="99"/>
    <w:semiHidden/>
    <w:unhideWhenUsed/>
    <w:rsid w:val="00995831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b">
    <w:name w:val="Table Grid 6"/>
    <w:basedOn w:val="a4"/>
    <w:uiPriority w:val="99"/>
    <w:semiHidden/>
    <w:unhideWhenUsed/>
    <w:rsid w:val="00995831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b">
    <w:name w:val="Table Grid 7"/>
    <w:basedOn w:val="a4"/>
    <w:uiPriority w:val="99"/>
    <w:semiHidden/>
    <w:unhideWhenUsed/>
    <w:rsid w:val="00995831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9">
    <w:name w:val="Table Grid 8"/>
    <w:basedOn w:val="a4"/>
    <w:uiPriority w:val="99"/>
    <w:semiHidden/>
    <w:unhideWhenUsed/>
    <w:rsid w:val="00995831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Grid Table Light"/>
    <w:basedOn w:val="a4"/>
    <w:uiPriority w:val="40"/>
    <w:rsid w:val="009958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4">
    <w:name w:val="Table List 1"/>
    <w:basedOn w:val="a4"/>
    <w:uiPriority w:val="99"/>
    <w:semiHidden/>
    <w:unhideWhenUsed/>
    <w:rsid w:val="00995831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4"/>
    <w:uiPriority w:val="99"/>
    <w:semiHidden/>
    <w:unhideWhenUsed/>
    <w:rsid w:val="00995831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List 3"/>
    <w:basedOn w:val="a4"/>
    <w:uiPriority w:val="99"/>
    <w:semiHidden/>
    <w:unhideWhenUsed/>
    <w:rsid w:val="00995831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List 4"/>
    <w:basedOn w:val="a4"/>
    <w:uiPriority w:val="99"/>
    <w:semiHidden/>
    <w:unhideWhenUsed/>
    <w:rsid w:val="00995831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f2">
    <w:name w:val="Table List 5"/>
    <w:basedOn w:val="a4"/>
    <w:uiPriority w:val="99"/>
    <w:semiHidden/>
    <w:unhideWhenUsed/>
    <w:rsid w:val="00995831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c">
    <w:name w:val="Table List 6"/>
    <w:basedOn w:val="a4"/>
    <w:uiPriority w:val="99"/>
    <w:semiHidden/>
    <w:unhideWhenUsed/>
    <w:rsid w:val="00995831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c">
    <w:name w:val="Table List 7"/>
    <w:basedOn w:val="a4"/>
    <w:uiPriority w:val="99"/>
    <w:semiHidden/>
    <w:unhideWhenUsed/>
    <w:rsid w:val="00995831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a">
    <w:name w:val="Table List 8"/>
    <w:basedOn w:val="a4"/>
    <w:uiPriority w:val="99"/>
    <w:semiHidden/>
    <w:unhideWhenUsed/>
    <w:rsid w:val="00995831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1">
    <w:name w:val="table of authorities"/>
    <w:basedOn w:val="a2"/>
    <w:next w:val="a2"/>
    <w:uiPriority w:val="99"/>
    <w:semiHidden/>
    <w:unhideWhenUsed/>
    <w:rsid w:val="00995831"/>
    <w:pPr>
      <w:spacing w:after="0"/>
      <w:ind w:left="220" w:hanging="220"/>
    </w:pPr>
  </w:style>
  <w:style w:type="paragraph" w:styleId="afffff2">
    <w:name w:val="table of figures"/>
    <w:basedOn w:val="a2"/>
    <w:next w:val="a2"/>
    <w:uiPriority w:val="99"/>
    <w:semiHidden/>
    <w:unhideWhenUsed/>
    <w:rsid w:val="00995831"/>
    <w:pPr>
      <w:spacing w:after="0"/>
    </w:pPr>
  </w:style>
  <w:style w:type="table" w:styleId="afffff3">
    <w:name w:val="Table Professional"/>
    <w:basedOn w:val="a4"/>
    <w:uiPriority w:val="99"/>
    <w:semiHidden/>
    <w:unhideWhenUsed/>
    <w:rsid w:val="00995831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5">
    <w:name w:val="Table Simple 1"/>
    <w:basedOn w:val="a4"/>
    <w:uiPriority w:val="99"/>
    <w:semiHidden/>
    <w:unhideWhenUsed/>
    <w:rsid w:val="00995831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4"/>
    <w:uiPriority w:val="99"/>
    <w:semiHidden/>
    <w:unhideWhenUsed/>
    <w:rsid w:val="00995831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Simple 3"/>
    <w:basedOn w:val="a4"/>
    <w:uiPriority w:val="99"/>
    <w:semiHidden/>
    <w:unhideWhenUsed/>
    <w:rsid w:val="00995831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6">
    <w:name w:val="Table Subtle 1"/>
    <w:basedOn w:val="a4"/>
    <w:uiPriority w:val="99"/>
    <w:semiHidden/>
    <w:unhideWhenUsed/>
    <w:rsid w:val="00995831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Subtle 2"/>
    <w:basedOn w:val="a4"/>
    <w:uiPriority w:val="99"/>
    <w:semiHidden/>
    <w:unhideWhenUsed/>
    <w:rsid w:val="00995831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4">
    <w:name w:val="Table Theme"/>
    <w:basedOn w:val="a4"/>
    <w:uiPriority w:val="99"/>
    <w:semiHidden/>
    <w:unhideWhenUsed/>
    <w:rsid w:val="00995831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4"/>
    <w:uiPriority w:val="99"/>
    <w:semiHidden/>
    <w:unhideWhenUsed/>
    <w:rsid w:val="00995831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995831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semiHidden/>
    <w:unhideWhenUsed/>
    <w:rsid w:val="00995831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5">
    <w:name w:val="Title"/>
    <w:basedOn w:val="a2"/>
    <w:next w:val="a2"/>
    <w:link w:val="afffff6"/>
    <w:uiPriority w:val="10"/>
    <w:semiHidden/>
    <w:unhideWhenUsed/>
    <w:qFormat/>
    <w:rsid w:val="00995831"/>
    <w:pPr>
      <w:spacing w:before="0"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fffff6">
    <w:name w:val="表題 (文字)"/>
    <w:basedOn w:val="a3"/>
    <w:link w:val="afffff5"/>
    <w:uiPriority w:val="10"/>
    <w:semiHidden/>
    <w:rsid w:val="00995831"/>
    <w:rPr>
      <w:rFonts w:ascii="Meiryo UI" w:eastAsia="Meiryo UI" w:hAnsi="Meiryo UI" w:cstheme="majorBidi"/>
      <w:spacing w:val="-10"/>
      <w:kern w:val="28"/>
      <w:sz w:val="56"/>
      <w:szCs w:val="56"/>
    </w:rPr>
  </w:style>
  <w:style w:type="paragraph" w:styleId="afffff7">
    <w:name w:val="toa heading"/>
    <w:basedOn w:val="a2"/>
    <w:next w:val="a2"/>
    <w:uiPriority w:val="99"/>
    <w:semiHidden/>
    <w:unhideWhenUsed/>
    <w:rsid w:val="00995831"/>
    <w:rPr>
      <w:rFonts w:cstheme="majorBidi"/>
      <w:b/>
      <w:bCs/>
      <w:sz w:val="24"/>
      <w:szCs w:val="24"/>
    </w:rPr>
  </w:style>
  <w:style w:type="paragraph" w:styleId="1f7">
    <w:name w:val="toc 1"/>
    <w:basedOn w:val="a2"/>
    <w:next w:val="a2"/>
    <w:autoRedefine/>
    <w:uiPriority w:val="39"/>
    <w:semiHidden/>
    <w:unhideWhenUsed/>
    <w:rsid w:val="00995831"/>
    <w:pPr>
      <w:spacing w:after="100"/>
    </w:pPr>
  </w:style>
  <w:style w:type="paragraph" w:styleId="2ff1">
    <w:name w:val="toc 2"/>
    <w:basedOn w:val="a2"/>
    <w:next w:val="a2"/>
    <w:autoRedefine/>
    <w:uiPriority w:val="39"/>
    <w:semiHidden/>
    <w:unhideWhenUsed/>
    <w:rsid w:val="00995831"/>
    <w:pPr>
      <w:spacing w:after="100"/>
      <w:ind w:left="220"/>
    </w:pPr>
  </w:style>
  <w:style w:type="paragraph" w:styleId="3fa">
    <w:name w:val="toc 3"/>
    <w:basedOn w:val="a2"/>
    <w:next w:val="a2"/>
    <w:autoRedefine/>
    <w:uiPriority w:val="39"/>
    <w:semiHidden/>
    <w:unhideWhenUsed/>
    <w:rsid w:val="00995831"/>
    <w:pPr>
      <w:spacing w:after="100"/>
      <w:ind w:left="440"/>
    </w:pPr>
  </w:style>
  <w:style w:type="paragraph" w:styleId="4f4">
    <w:name w:val="toc 4"/>
    <w:basedOn w:val="a2"/>
    <w:next w:val="a2"/>
    <w:autoRedefine/>
    <w:uiPriority w:val="39"/>
    <w:semiHidden/>
    <w:unhideWhenUsed/>
    <w:rsid w:val="00995831"/>
    <w:pPr>
      <w:spacing w:after="100"/>
      <w:ind w:left="660"/>
    </w:pPr>
  </w:style>
  <w:style w:type="paragraph" w:styleId="5f3">
    <w:name w:val="toc 5"/>
    <w:basedOn w:val="a2"/>
    <w:next w:val="a2"/>
    <w:autoRedefine/>
    <w:uiPriority w:val="39"/>
    <w:semiHidden/>
    <w:unhideWhenUsed/>
    <w:rsid w:val="00995831"/>
    <w:pPr>
      <w:spacing w:after="100"/>
      <w:ind w:left="880"/>
    </w:pPr>
  </w:style>
  <w:style w:type="paragraph" w:styleId="6d">
    <w:name w:val="toc 6"/>
    <w:basedOn w:val="a2"/>
    <w:next w:val="a2"/>
    <w:autoRedefine/>
    <w:uiPriority w:val="39"/>
    <w:semiHidden/>
    <w:unhideWhenUsed/>
    <w:rsid w:val="00995831"/>
    <w:pPr>
      <w:spacing w:after="100"/>
      <w:ind w:left="1100"/>
    </w:pPr>
  </w:style>
  <w:style w:type="paragraph" w:styleId="7d">
    <w:name w:val="toc 7"/>
    <w:basedOn w:val="a2"/>
    <w:next w:val="a2"/>
    <w:autoRedefine/>
    <w:uiPriority w:val="39"/>
    <w:semiHidden/>
    <w:unhideWhenUsed/>
    <w:rsid w:val="00995831"/>
    <w:pPr>
      <w:spacing w:after="100"/>
      <w:ind w:left="1320"/>
    </w:pPr>
  </w:style>
  <w:style w:type="paragraph" w:styleId="8b">
    <w:name w:val="toc 8"/>
    <w:basedOn w:val="a2"/>
    <w:next w:val="a2"/>
    <w:autoRedefine/>
    <w:uiPriority w:val="39"/>
    <w:semiHidden/>
    <w:unhideWhenUsed/>
    <w:rsid w:val="00995831"/>
    <w:pPr>
      <w:spacing w:after="100"/>
      <w:ind w:left="1540"/>
    </w:pPr>
  </w:style>
  <w:style w:type="paragraph" w:styleId="99">
    <w:name w:val="toc 9"/>
    <w:basedOn w:val="a2"/>
    <w:next w:val="a2"/>
    <w:autoRedefine/>
    <w:uiPriority w:val="39"/>
    <w:semiHidden/>
    <w:unhideWhenUsed/>
    <w:rsid w:val="00995831"/>
    <w:pPr>
      <w:spacing w:after="100"/>
      <w:ind w:left="1760"/>
    </w:pPr>
  </w:style>
  <w:style w:type="paragraph" w:styleId="afffff8">
    <w:name w:val="TOC Heading"/>
    <w:basedOn w:val="1"/>
    <w:next w:val="a2"/>
    <w:uiPriority w:val="39"/>
    <w:semiHidden/>
    <w:unhideWhenUsed/>
    <w:qFormat/>
    <w:rsid w:val="00995831"/>
    <w:pPr>
      <w:outlineLvl w:val="9"/>
    </w:pPr>
  </w:style>
  <w:style w:type="character" w:styleId="afffff9">
    <w:name w:val="Unresolved Mention"/>
    <w:basedOn w:val="a3"/>
    <w:uiPriority w:val="99"/>
    <w:semiHidden/>
    <w:unhideWhenUsed/>
    <w:rsid w:val="00995831"/>
    <w:rPr>
      <w:rFonts w:ascii="Meiryo UI" w:eastAsia="Meiryo UI" w:hAnsi="Meiryo UI"/>
      <w:color w:val="595959" w:themeColor="text1" w:themeTint="A6"/>
      <w:sz w:val="22"/>
      <w:shd w:val="clear" w:color="auto" w:fill="E6E6E6"/>
    </w:rPr>
  </w:style>
  <w:style w:type="numbering" w:styleId="111111">
    <w:name w:val="Outline List 2"/>
    <w:basedOn w:val="a5"/>
    <w:uiPriority w:val="99"/>
    <w:semiHidden/>
    <w:unhideWhenUsed/>
    <w:rsid w:val="00995831"/>
    <w:pPr>
      <w:numPr>
        <w:numId w:val="11"/>
      </w:numPr>
    </w:pPr>
  </w:style>
  <w:style w:type="numbering" w:styleId="1ai">
    <w:name w:val="Outline List 1"/>
    <w:basedOn w:val="a5"/>
    <w:uiPriority w:val="99"/>
    <w:semiHidden/>
    <w:unhideWhenUsed/>
    <w:rsid w:val="00995831"/>
    <w:pPr>
      <w:numPr>
        <w:numId w:val="12"/>
      </w:numPr>
    </w:pPr>
  </w:style>
  <w:style w:type="numbering" w:styleId="a1">
    <w:name w:val="Outline List 3"/>
    <w:basedOn w:val="a5"/>
    <w:uiPriority w:val="99"/>
    <w:semiHidden/>
    <w:unhideWhenUsed/>
    <w:rsid w:val="0099583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lop\BackBaseProxy\Sample\Documentation\&#31649;&#29702;&#29992;&#36039;&#26009;\&#12467;&#12531;&#12486;&#12531;&#12484;&#12503;&#12521;&#12483;&#12488;&#12501;&#12457;&#12540;&#12512;_&#12503;&#12521;&#12483;&#12488;&#12501;&#12457;&#12540;&#12512;&#36939;&#21942;&#12471;&#12473;&#12486;&#12512;_&#35696;&#20107;&#37682;&#12501;&#12457;&#12540;&#12510;&#12483;&#1248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8E52606BD3471E8C8BE3AF4A214C2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92870F9-ED59-443C-87F9-6C9F012EC948}"/>
      </w:docPartPr>
      <w:docPartBody>
        <w:p w:rsidR="00000000" w:rsidRDefault="00000000">
          <w:pPr>
            <w:pStyle w:val="A48E52606BD3471E8C8BE3AF4A214C20"/>
          </w:pPr>
          <w:r w:rsidRPr="00995831">
            <w:rPr>
              <w:rFonts w:hint="eastAsia"/>
              <w:lang w:val="ja-JP" w:bidi="ja-JP"/>
            </w:rPr>
            <w:t>各問題の議論の概要をまとめ、その結果を明記し、すべての実施項目を割り当てます。</w:t>
          </w:r>
        </w:p>
      </w:docPartBody>
    </w:docPart>
    <w:docPart>
      <w:docPartPr>
        <w:name w:val="C1E196A51F1A4EBCA6BAF9995BBF7FD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88B2DA6-1EF6-42DD-9034-7F62B860BAF1}"/>
      </w:docPartPr>
      <w:docPartBody>
        <w:p w:rsidR="00000000" w:rsidRDefault="00000000">
          <w:pPr>
            <w:pStyle w:val="C1E196A51F1A4EBCA6BAF9995BBF7FDB"/>
          </w:pPr>
          <w:r w:rsidRPr="00995831">
            <w:rPr>
              <w:rFonts w:hint="eastAsia"/>
              <w:lang w:val="ja-JP" w:bidi="ja-JP"/>
            </w:rPr>
            <w:t>ラウンドテーブル</w:t>
          </w:r>
        </w:p>
      </w:docPartBody>
    </w:docPart>
    <w:docPart>
      <w:docPartPr>
        <w:name w:val="D265459A191941FFA7A0CF42CAF5780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9730A60-CEDF-489F-8CC5-F4741164376F}"/>
      </w:docPartPr>
      <w:docPartBody>
        <w:p w:rsidR="00000000" w:rsidRDefault="00000000">
          <w:pPr>
            <w:pStyle w:val="D265459A191941FFA7A0CF42CAF57808"/>
          </w:pPr>
          <w:r w:rsidRPr="00995831">
            <w:rPr>
              <w:rFonts w:hint="eastAsia"/>
              <w:lang w:val="ja-JP" w:bidi="ja-JP"/>
            </w:rPr>
            <w:t>各領域</w:t>
          </w:r>
          <w:r w:rsidRPr="00995831">
            <w:rPr>
              <w:rFonts w:hint="eastAsia"/>
              <w:lang w:val="ja-JP" w:bidi="ja-JP"/>
            </w:rPr>
            <w:t>/</w:t>
          </w:r>
          <w:r w:rsidRPr="00995831">
            <w:rPr>
              <w:rFonts w:hint="eastAsia"/>
              <w:lang w:val="ja-JP" w:bidi="ja-JP"/>
            </w:rPr>
            <w:t>部門の状況の概要をまとめます。</w:t>
          </w:r>
        </w:p>
      </w:docPartBody>
    </w:docPart>
    <w:docPart>
      <w:docPartPr>
        <w:name w:val="B70651B69DBA4CE7940954EB6BD0C3A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53FE20D-7C3F-4A1D-B19D-69A2723D8BA2}"/>
      </w:docPartPr>
      <w:docPartBody>
        <w:p w:rsidR="00000000" w:rsidRDefault="00E61554" w:rsidP="00E61554">
          <w:pPr>
            <w:pStyle w:val="B70651B69DBA4CE7940954EB6BD0C3A7"/>
          </w:pPr>
          <w:r w:rsidRPr="00995831">
            <w:rPr>
              <w:rFonts w:hint="eastAsia"/>
              <w:lang w:val="ja-JP" w:bidi="ja-JP"/>
            </w:rPr>
            <w:t>組織名</w:t>
          </w:r>
        </w:p>
      </w:docPartBody>
    </w:docPart>
    <w:docPart>
      <w:docPartPr>
        <w:name w:val="54584220FF094FA6B8C2CABC69B44EA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65C28D4-DE9F-44BD-88B2-8DFAF9B8071E}"/>
      </w:docPartPr>
      <w:docPartBody>
        <w:p w:rsidR="00000000" w:rsidRDefault="00E61554" w:rsidP="00E61554">
          <w:pPr>
            <w:pStyle w:val="54584220FF094FA6B8C2CABC69B44EA6"/>
          </w:pPr>
          <w:r w:rsidRPr="00995831">
            <w:rPr>
              <w:rFonts w:hint="eastAsia"/>
              <w:lang w:val="ja-JP" w:bidi="ja-JP"/>
            </w:rPr>
            <w:t>会議議事録</w:t>
          </w:r>
        </w:p>
      </w:docPartBody>
    </w:docPart>
    <w:docPart>
      <w:docPartPr>
        <w:name w:val="9669D46E3E9D4DD7AC542ED52C417D5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8F9BBD9-5752-4658-87B4-4E4BE6CC8FD7}"/>
      </w:docPartPr>
      <w:docPartBody>
        <w:p w:rsidR="00000000" w:rsidRDefault="00E61554" w:rsidP="00E61554">
          <w:pPr>
            <w:pStyle w:val="9669D46E3E9D4DD7AC542ED52C417D5F"/>
          </w:pPr>
          <w:r w:rsidRPr="00995831">
            <w:rPr>
              <w:rFonts w:hint="eastAsia"/>
              <w:lang w:val="ja-JP" w:bidi="ja-JP"/>
            </w:rPr>
            <w:t>会議の日付</w:t>
          </w:r>
        </w:p>
      </w:docPartBody>
    </w:docPart>
    <w:docPart>
      <w:docPartPr>
        <w:name w:val="45D47E54998544179AA42F48ACA01A7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4A01AEA-9B51-40E2-905B-176E00EE052C}"/>
      </w:docPartPr>
      <w:docPartBody>
        <w:p w:rsidR="00000000" w:rsidRDefault="00E61554" w:rsidP="00E61554">
          <w:pPr>
            <w:pStyle w:val="45D47E54998544179AA42F48ACA01A7B"/>
          </w:pPr>
          <w:r w:rsidRPr="00995831">
            <w:rPr>
              <w:rFonts w:hint="eastAsia"/>
              <w:lang w:val="ja-JP" w:bidi="ja-JP"/>
            </w:rPr>
            <w:t>出席者:</w:t>
          </w:r>
        </w:p>
      </w:docPartBody>
    </w:docPart>
    <w:docPart>
      <w:docPartPr>
        <w:name w:val="416B7A00824E42359226A3D2781EBB2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B537EA2-3843-4BEA-91B2-8B18A33EB9DE}"/>
      </w:docPartPr>
      <w:docPartBody>
        <w:p w:rsidR="00000000" w:rsidRDefault="00E61554" w:rsidP="00E61554">
          <w:pPr>
            <w:pStyle w:val="416B7A00824E42359226A3D2781EBB2F"/>
          </w:pPr>
          <w:r w:rsidRPr="00995831">
            <w:rPr>
              <w:rFonts w:hint="eastAsia"/>
              <w:lang w:val="ja-JP" w:bidi="ja-JP"/>
            </w:rPr>
            <w:t>出席者の一覧</w:t>
          </w:r>
        </w:p>
      </w:docPartBody>
    </w:docPart>
    <w:docPart>
      <w:docPartPr>
        <w:name w:val="D3B8A26FFDA14AF3B723743281F91A9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20A17E7-05D3-4081-A472-8CF0044C6942}"/>
      </w:docPartPr>
      <w:docPartBody>
        <w:p w:rsidR="00000000" w:rsidRDefault="00E61554" w:rsidP="00E61554">
          <w:pPr>
            <w:pStyle w:val="D3B8A26FFDA14AF3B723743281F91A90"/>
          </w:pPr>
          <w:r w:rsidRPr="00995831">
            <w:rPr>
              <w:rFonts w:hint="eastAsia"/>
              <w:lang w:val="ja-JP" w:bidi="ja-JP"/>
            </w:rPr>
            <w:t>次回の会議:</w:t>
          </w:r>
        </w:p>
      </w:docPartBody>
    </w:docPart>
    <w:docPart>
      <w:docPartPr>
        <w:name w:val="6F22F363E8824B25AC1470ADE91E0C5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24E5C44-3D16-40C5-9591-30BD76E8F0C3}"/>
      </w:docPartPr>
      <w:docPartBody>
        <w:p w:rsidR="00000000" w:rsidRDefault="00E61554" w:rsidP="00E61554">
          <w:pPr>
            <w:pStyle w:val="6F22F363E8824B25AC1470ADE91E0C5F"/>
          </w:pPr>
          <w:r w:rsidRPr="00995831">
            <w:rPr>
              <w:rFonts w:hint="eastAsia"/>
              <w:lang w:val="ja-JP" w:bidi="ja-JP"/>
            </w:rPr>
            <w:t>日付</w:t>
          </w:r>
        </w:p>
      </w:docPartBody>
    </w:docPart>
    <w:docPart>
      <w:docPartPr>
        <w:name w:val="E044C048B0E143E8AE1DC6B95046F66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26E23DA-63F5-4F88-99C7-092A3F50A2A6}"/>
      </w:docPartPr>
      <w:docPartBody>
        <w:p w:rsidR="00000000" w:rsidRDefault="00E61554" w:rsidP="00E61554">
          <w:pPr>
            <w:pStyle w:val="E044C048B0E143E8AE1DC6B95046F668"/>
          </w:pPr>
          <w:r w:rsidRPr="00995831">
            <w:rPr>
              <w:rFonts w:hint="eastAsia"/>
              <w:lang w:val="ja-JP" w:bidi="ja-JP"/>
            </w:rPr>
            <w:t>時刻</w:t>
          </w:r>
        </w:p>
      </w:docPartBody>
    </w:docPart>
    <w:docPart>
      <w:docPartPr>
        <w:name w:val="ECB95315B14E48A09D10EC6997C931A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56B98CE-E35A-4C5F-A5C7-891E2A82EFF6}"/>
      </w:docPartPr>
      <w:docPartBody>
        <w:p w:rsidR="00000000" w:rsidRDefault="00E61554" w:rsidP="00E61554">
          <w:pPr>
            <w:pStyle w:val="ECB95315B14E48A09D10EC6997C931A8"/>
          </w:pPr>
          <w:r w:rsidRPr="00995831">
            <w:rPr>
              <w:rFonts w:hint="eastAsia"/>
              <w:lang w:val="ja-JP" w:bidi="ja-JP"/>
            </w:rPr>
            <w:t>場所</w:t>
          </w:r>
        </w:p>
      </w:docPartBody>
    </w:docPart>
    <w:docPart>
      <w:docPartPr>
        <w:name w:val="9283DB26AD574FF494231145FD70E93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75C317A-DEE6-4E4A-ADFE-EF6FE490ECE0}"/>
      </w:docPartPr>
      <w:docPartBody>
        <w:p w:rsidR="00000000" w:rsidRDefault="00E61554" w:rsidP="00E61554">
          <w:pPr>
            <w:pStyle w:val="9283DB26AD574FF494231145FD70E938"/>
          </w:pPr>
          <w:r w:rsidRPr="00995831">
            <w:rPr>
              <w:rFonts w:hint="eastAsia"/>
              <w:lang w:val="ja-JP" w:bidi="ja-JP"/>
            </w:rPr>
            <w:t>お知らせ</w:t>
          </w:r>
        </w:p>
      </w:docPartBody>
    </w:docPart>
    <w:docPart>
      <w:docPartPr>
        <w:name w:val="CC521A47366042899D0FCD4FE77288D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4E5322F-19BE-4514-BE65-2D1F7EECFEA1}"/>
      </w:docPartPr>
      <w:docPartBody>
        <w:p w:rsidR="00000000" w:rsidRDefault="00E61554" w:rsidP="00E61554">
          <w:pPr>
            <w:pStyle w:val="CC521A47366042899D0FCD4FE77288D5"/>
          </w:pPr>
          <w:r w:rsidRPr="00995831">
            <w:rPr>
              <w:rFonts w:hint="eastAsia"/>
              <w:lang w:val="ja-JP" w:bidi="ja-JP"/>
            </w:rPr>
            <w:t>会議で行われたすべてのお知らせを一覧に示します。たとえば、新メンバー、イベントの変更などです。</w:t>
          </w:r>
        </w:p>
      </w:docPartBody>
    </w:docPart>
    <w:docPart>
      <w:docPartPr>
        <w:name w:val="022A08E99C8C4F8394F767F9A912D86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55246D8-2113-4289-9F94-296DD1E320B9}"/>
      </w:docPartPr>
      <w:docPartBody>
        <w:p w:rsidR="00000000" w:rsidRDefault="00E61554" w:rsidP="00E61554">
          <w:pPr>
            <w:pStyle w:val="022A08E99C8C4F8394F767F9A912D863"/>
          </w:pPr>
          <w:r w:rsidRPr="00995831">
            <w:rPr>
              <w:rFonts w:hint="eastAsia"/>
              <w:lang w:val="ja-JP" w:bidi="ja-JP"/>
            </w:rPr>
            <w:t>議論</w:t>
          </w:r>
        </w:p>
      </w:docPartBody>
    </w:docPart>
    <w:docPart>
      <w:docPartPr>
        <w:name w:val="5224283187294090911C3E47549D467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3B112C1-76C5-4E08-94BC-BBF1A97AD0A4}"/>
      </w:docPartPr>
      <w:docPartBody>
        <w:p w:rsidR="00000000" w:rsidRDefault="00E61554" w:rsidP="00E61554">
          <w:pPr>
            <w:pStyle w:val="5224283187294090911C3E47549D467C"/>
          </w:pPr>
          <w:r w:rsidRPr="00995831">
            <w:rPr>
              <w:rFonts w:hint="eastAsia"/>
              <w:lang w:val="ja-JP" w:bidi="ja-JP"/>
            </w:rPr>
            <w:t>各問題の議論の概要をまとめ、その結果を明記し、すべての実施項目を割り当てます。</w:t>
          </w:r>
        </w:p>
      </w:docPartBody>
    </w:docPart>
    <w:docPart>
      <w:docPartPr>
        <w:name w:val="01BDFE32946F4AD6B5269F64CCF48A5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9AC3FF9-BAD5-451C-9C2D-AE23AD48620D}"/>
      </w:docPartPr>
      <w:docPartBody>
        <w:p w:rsidR="00000000" w:rsidRDefault="00E61554" w:rsidP="00E61554">
          <w:pPr>
            <w:pStyle w:val="01BDFE32946F4AD6B5269F64CCF48A50"/>
          </w:pPr>
          <w:r w:rsidRPr="00995831">
            <w:rPr>
              <w:rFonts w:hint="eastAsia"/>
              <w:lang w:val="ja-JP" w:bidi="ja-JP"/>
            </w:rPr>
            <w:t>ラウンドテーブル</w:t>
          </w:r>
        </w:p>
      </w:docPartBody>
    </w:docPart>
    <w:docPart>
      <w:docPartPr>
        <w:name w:val="D5FC22D5DB5A480B99F75C2BE3619B3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04EAC37-CC31-4ECF-B61A-114748E3C645}"/>
      </w:docPartPr>
      <w:docPartBody>
        <w:p w:rsidR="00000000" w:rsidRDefault="00E61554" w:rsidP="00E61554">
          <w:pPr>
            <w:pStyle w:val="D5FC22D5DB5A480B99F75C2BE3619B3A"/>
          </w:pPr>
          <w:r w:rsidRPr="00995831">
            <w:rPr>
              <w:rFonts w:hint="eastAsia"/>
              <w:lang w:val="ja-JP" w:bidi="ja-JP"/>
            </w:rPr>
            <w:t>各領域/部門の状況の概要をまとめます。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54"/>
    <w:rsid w:val="00B9318B"/>
    <w:rsid w:val="00E6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C4C2797C61748A9AB3559713B8A2814">
    <w:name w:val="3C4C2797C61748A9AB3559713B8A2814"/>
    <w:pPr>
      <w:widowControl w:val="0"/>
      <w:jc w:val="both"/>
    </w:pPr>
  </w:style>
  <w:style w:type="paragraph" w:customStyle="1" w:styleId="4D6681B8EBC64EDFA655B85558F650DE">
    <w:name w:val="4D6681B8EBC64EDFA655B85558F650DE"/>
    <w:pPr>
      <w:widowControl w:val="0"/>
      <w:jc w:val="both"/>
    </w:pPr>
  </w:style>
  <w:style w:type="paragraph" w:customStyle="1" w:styleId="B617E8E53B38473CB73DB862091E121D">
    <w:name w:val="B617E8E53B38473CB73DB862091E121D"/>
    <w:pPr>
      <w:widowControl w:val="0"/>
      <w:jc w:val="both"/>
    </w:pPr>
  </w:style>
  <w:style w:type="paragraph" w:customStyle="1" w:styleId="E3C071E1E5794EB79F369F5321EF9470">
    <w:name w:val="E3C071E1E5794EB79F369F5321EF9470"/>
    <w:pPr>
      <w:widowControl w:val="0"/>
      <w:jc w:val="both"/>
    </w:pPr>
  </w:style>
  <w:style w:type="paragraph" w:customStyle="1" w:styleId="EB4A565037624B9F9224E5C9ED068010">
    <w:name w:val="EB4A565037624B9F9224E5C9ED068010"/>
    <w:pPr>
      <w:widowControl w:val="0"/>
      <w:jc w:val="both"/>
    </w:pPr>
  </w:style>
  <w:style w:type="paragraph" w:customStyle="1" w:styleId="ED18FB8B2A66495FA01330E8B5056BB5">
    <w:name w:val="ED18FB8B2A66495FA01330E8B5056BB5"/>
    <w:pPr>
      <w:widowControl w:val="0"/>
      <w:jc w:val="both"/>
    </w:pPr>
  </w:style>
  <w:style w:type="paragraph" w:customStyle="1" w:styleId="BCE7CB0216764DCCAEFF1FA85698FF42">
    <w:name w:val="BCE7CB0216764DCCAEFF1FA85698FF42"/>
    <w:pPr>
      <w:widowControl w:val="0"/>
      <w:jc w:val="both"/>
    </w:pPr>
  </w:style>
  <w:style w:type="paragraph" w:customStyle="1" w:styleId="ADF68091E152499E9DA032455BC3AC7B">
    <w:name w:val="ADF68091E152499E9DA032455BC3AC7B"/>
    <w:pPr>
      <w:widowControl w:val="0"/>
      <w:jc w:val="both"/>
    </w:pPr>
  </w:style>
  <w:style w:type="paragraph" w:customStyle="1" w:styleId="89F26B9EBDDC440E85F56A1FC9520FFD">
    <w:name w:val="89F26B9EBDDC440E85F56A1FC9520FFD"/>
    <w:pPr>
      <w:widowControl w:val="0"/>
      <w:jc w:val="both"/>
    </w:pPr>
  </w:style>
  <w:style w:type="paragraph" w:customStyle="1" w:styleId="B52382FBA6014CE5A4FF6F6A430AAE07">
    <w:name w:val="B52382FBA6014CE5A4FF6F6A430AAE07"/>
    <w:pPr>
      <w:widowControl w:val="0"/>
      <w:jc w:val="both"/>
    </w:pPr>
  </w:style>
  <w:style w:type="paragraph" w:customStyle="1" w:styleId="FAFB43E23BB24850846FD98A8063693F">
    <w:name w:val="FAFB43E23BB24850846FD98A8063693F"/>
    <w:pPr>
      <w:widowControl w:val="0"/>
      <w:jc w:val="both"/>
    </w:pPr>
  </w:style>
  <w:style w:type="paragraph" w:customStyle="1" w:styleId="DE545AA71E9C432795435F493752A3AF">
    <w:name w:val="DE545AA71E9C432795435F493752A3AF"/>
    <w:pPr>
      <w:widowControl w:val="0"/>
      <w:jc w:val="both"/>
    </w:pPr>
  </w:style>
  <w:style w:type="paragraph" w:customStyle="1" w:styleId="A48E52606BD3471E8C8BE3AF4A214C20">
    <w:name w:val="A48E52606BD3471E8C8BE3AF4A214C20"/>
    <w:pPr>
      <w:widowControl w:val="0"/>
      <w:jc w:val="both"/>
    </w:pPr>
  </w:style>
  <w:style w:type="paragraph" w:customStyle="1" w:styleId="C1E196A51F1A4EBCA6BAF9995BBF7FDB">
    <w:name w:val="C1E196A51F1A4EBCA6BAF9995BBF7FDB"/>
    <w:pPr>
      <w:widowControl w:val="0"/>
      <w:jc w:val="both"/>
    </w:pPr>
  </w:style>
  <w:style w:type="paragraph" w:customStyle="1" w:styleId="D265459A191941FFA7A0CF42CAF57808">
    <w:name w:val="D265459A191941FFA7A0CF42CAF57808"/>
    <w:pPr>
      <w:widowControl w:val="0"/>
      <w:jc w:val="both"/>
    </w:pPr>
  </w:style>
  <w:style w:type="paragraph" w:customStyle="1" w:styleId="B70651B69DBA4CE7940954EB6BD0C3A7">
    <w:name w:val="B70651B69DBA4CE7940954EB6BD0C3A7"/>
    <w:rsid w:val="00E61554"/>
    <w:pPr>
      <w:widowControl w:val="0"/>
      <w:jc w:val="both"/>
    </w:pPr>
  </w:style>
  <w:style w:type="paragraph" w:customStyle="1" w:styleId="54584220FF094FA6B8C2CABC69B44EA6">
    <w:name w:val="54584220FF094FA6B8C2CABC69B44EA6"/>
    <w:rsid w:val="00E61554"/>
    <w:pPr>
      <w:widowControl w:val="0"/>
      <w:jc w:val="both"/>
    </w:pPr>
  </w:style>
  <w:style w:type="paragraph" w:customStyle="1" w:styleId="9669D46E3E9D4DD7AC542ED52C417D5F">
    <w:name w:val="9669D46E3E9D4DD7AC542ED52C417D5F"/>
    <w:rsid w:val="00E61554"/>
    <w:pPr>
      <w:widowControl w:val="0"/>
      <w:jc w:val="both"/>
    </w:pPr>
  </w:style>
  <w:style w:type="paragraph" w:customStyle="1" w:styleId="45D47E54998544179AA42F48ACA01A7B">
    <w:name w:val="45D47E54998544179AA42F48ACA01A7B"/>
    <w:rsid w:val="00E61554"/>
    <w:pPr>
      <w:widowControl w:val="0"/>
      <w:jc w:val="both"/>
    </w:pPr>
  </w:style>
  <w:style w:type="paragraph" w:customStyle="1" w:styleId="416B7A00824E42359226A3D2781EBB2F">
    <w:name w:val="416B7A00824E42359226A3D2781EBB2F"/>
    <w:rsid w:val="00E61554"/>
    <w:pPr>
      <w:widowControl w:val="0"/>
      <w:jc w:val="both"/>
    </w:pPr>
  </w:style>
  <w:style w:type="paragraph" w:customStyle="1" w:styleId="D3B8A26FFDA14AF3B723743281F91A90">
    <w:name w:val="D3B8A26FFDA14AF3B723743281F91A90"/>
    <w:rsid w:val="00E61554"/>
    <w:pPr>
      <w:widowControl w:val="0"/>
      <w:jc w:val="both"/>
    </w:pPr>
  </w:style>
  <w:style w:type="paragraph" w:customStyle="1" w:styleId="6F22F363E8824B25AC1470ADE91E0C5F">
    <w:name w:val="6F22F363E8824B25AC1470ADE91E0C5F"/>
    <w:rsid w:val="00E61554"/>
    <w:pPr>
      <w:widowControl w:val="0"/>
      <w:jc w:val="both"/>
    </w:pPr>
  </w:style>
  <w:style w:type="paragraph" w:customStyle="1" w:styleId="E044C048B0E143E8AE1DC6B95046F668">
    <w:name w:val="E044C048B0E143E8AE1DC6B95046F668"/>
    <w:rsid w:val="00E61554"/>
    <w:pPr>
      <w:widowControl w:val="0"/>
      <w:jc w:val="both"/>
    </w:pPr>
  </w:style>
  <w:style w:type="paragraph" w:customStyle="1" w:styleId="ECB95315B14E48A09D10EC6997C931A8">
    <w:name w:val="ECB95315B14E48A09D10EC6997C931A8"/>
    <w:rsid w:val="00E61554"/>
    <w:pPr>
      <w:widowControl w:val="0"/>
      <w:jc w:val="both"/>
    </w:pPr>
  </w:style>
  <w:style w:type="paragraph" w:customStyle="1" w:styleId="9283DB26AD574FF494231145FD70E938">
    <w:name w:val="9283DB26AD574FF494231145FD70E938"/>
    <w:rsid w:val="00E61554"/>
    <w:pPr>
      <w:widowControl w:val="0"/>
      <w:jc w:val="both"/>
    </w:pPr>
  </w:style>
  <w:style w:type="paragraph" w:customStyle="1" w:styleId="CC521A47366042899D0FCD4FE77288D5">
    <w:name w:val="CC521A47366042899D0FCD4FE77288D5"/>
    <w:rsid w:val="00E61554"/>
    <w:pPr>
      <w:widowControl w:val="0"/>
      <w:jc w:val="both"/>
    </w:pPr>
  </w:style>
  <w:style w:type="paragraph" w:customStyle="1" w:styleId="022A08E99C8C4F8394F767F9A912D863">
    <w:name w:val="022A08E99C8C4F8394F767F9A912D863"/>
    <w:rsid w:val="00E61554"/>
    <w:pPr>
      <w:widowControl w:val="0"/>
      <w:jc w:val="both"/>
    </w:pPr>
  </w:style>
  <w:style w:type="paragraph" w:customStyle="1" w:styleId="5224283187294090911C3E47549D467C">
    <w:name w:val="5224283187294090911C3E47549D467C"/>
    <w:rsid w:val="00E61554"/>
    <w:pPr>
      <w:widowControl w:val="0"/>
      <w:jc w:val="both"/>
    </w:pPr>
  </w:style>
  <w:style w:type="paragraph" w:customStyle="1" w:styleId="01BDFE32946F4AD6B5269F64CCF48A50">
    <w:name w:val="01BDFE32946F4AD6B5269F64CCF48A50"/>
    <w:rsid w:val="00E61554"/>
    <w:pPr>
      <w:widowControl w:val="0"/>
      <w:jc w:val="both"/>
    </w:pPr>
  </w:style>
  <w:style w:type="paragraph" w:customStyle="1" w:styleId="D5FC22D5DB5A480B99F75C2BE3619B3A">
    <w:name w:val="D5FC22D5DB5A480B99F75C2BE3619B3A"/>
    <w:rsid w:val="00E6155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コンテンツプラットフォーム_プラットフォーム運営システム_議事録フォーマット.dotx</Template>
  <TotalTime>15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SuzueKatsushige</dc:creator>
  <cp:keywords/>
  <dc:description/>
  <cp:lastModifiedBy>勝成 鈴江</cp:lastModifiedBy>
  <cp:revision>3</cp:revision>
  <dcterms:created xsi:type="dcterms:W3CDTF">2023-06-19T08:33:00Z</dcterms:created>
  <dcterms:modified xsi:type="dcterms:W3CDTF">2023-06-19T08:42:00Z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