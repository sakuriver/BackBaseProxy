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7035" w14:textId="7DBA1F0A" w:rsidR="00894B02" w:rsidRDefault="00894B02" w:rsidP="00894B02">
      <w:pPr>
        <w:pStyle w:val="1"/>
      </w:pPr>
      <w:sdt>
        <w:sdtPr>
          <w:rPr>
            <w:rFonts w:hint="eastAsia"/>
          </w:rPr>
          <w:alias w:val="組織名を入力:"/>
          <w:id w:val="1410501846"/>
          <w:placeholder>
            <w:docPart w:val="9ECD9CE2D56A443CBF8436C10A48E60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="00A44F85">
            <w:rPr>
              <w:rFonts w:hint="eastAsia"/>
            </w:rPr>
            <w:t>運営システム改修チーム</w:t>
          </w:r>
        </w:sdtContent>
      </w:sdt>
    </w:p>
    <w:p w14:paraId="75635ACC" w14:textId="77777777" w:rsidR="00894B02" w:rsidRDefault="00894B02" w:rsidP="00894B02">
      <w:pPr>
        <w:pStyle w:val="21"/>
        <w:rPr>
          <w:rFonts w:hint="eastAsia"/>
        </w:rPr>
      </w:pPr>
      <w:sdt>
        <w:sdtPr>
          <w:rPr>
            <w:rFonts w:hint="eastAsia"/>
          </w:rPr>
          <w:alias w:val="会議議事録:"/>
          <w:tag w:val="会議議事録:"/>
          <w:id w:val="-953250788"/>
          <w:placeholder>
            <w:docPart w:val="C2BB199513F84D88AE541E562017FC63"/>
          </w:placeholder>
          <w:temporary/>
          <w:showingPlcHdr/>
        </w:sdtPr>
        <w:sdtContent>
          <w:r>
            <w:rPr>
              <w:rFonts w:hint="eastAsia"/>
              <w:lang w:bidi="ja-JP"/>
            </w:rPr>
            <w:t>会議議事録</w:t>
          </w:r>
        </w:sdtContent>
      </w:sdt>
    </w:p>
    <w:p w14:paraId="7F9F3120" w14:textId="77777777" w:rsidR="00894B02" w:rsidRDefault="00894B02" w:rsidP="00894B02">
      <w:pPr>
        <w:pStyle w:val="a8"/>
        <w:rPr>
          <w:rFonts w:hint="eastAsia"/>
        </w:rPr>
      </w:pPr>
      <w:sdt>
        <w:sdtPr>
          <w:rPr>
            <w:rFonts w:hint="eastAsia"/>
          </w:rPr>
          <w:alias w:val="会議の日付を入力:"/>
          <w:id w:val="373818028"/>
          <w:placeholder>
            <w:docPart w:val="B1826FF7EA544F85810553A75FD4F89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>
            <w:rPr>
              <w:rFonts w:hint="eastAsia"/>
              <w:lang w:bidi="ja-JP"/>
            </w:rPr>
            <w:t>会議の日付</w:t>
          </w:r>
        </w:sdtContent>
      </w:sdt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次回の会議の出席者、日付、時刻、場所のリスト"/>
      </w:tblPr>
      <w:tblGrid>
        <w:gridCol w:w="2070"/>
        <w:gridCol w:w="6975"/>
      </w:tblGrid>
      <w:tr w:rsidR="00894B02" w14:paraId="68929FA4" w14:textId="77777777" w:rsidTr="00894B02">
        <w:sdt>
          <w:sdtPr>
            <w:rPr>
              <w:rFonts w:hint="eastAsia"/>
            </w:rPr>
            <w:alias w:val="出席者:"/>
            <w:tag w:val="出席者:"/>
            <w:id w:val="1219014275"/>
            <w:placeholder>
              <w:docPart w:val="518F099D23EB4446BE9BE2B9C91514EA"/>
            </w:placeholder>
            <w:temporary/>
            <w:showingPlcHdr/>
          </w:sdtPr>
          <w:sdtContent>
            <w:tc>
              <w:tcPr>
                <w:tcW w:w="2070" w:type="dxa"/>
                <w:hideMark/>
              </w:tcPr>
              <w:p w14:paraId="192CA3EB" w14:textId="77777777" w:rsidR="00894B02" w:rsidRDefault="00894B02">
                <w:pPr>
                  <w:pStyle w:val="ad"/>
                  <w:rPr>
                    <w:rFonts w:hint="eastAsia"/>
                  </w:rPr>
                </w:pPr>
                <w:r>
                  <w:rPr>
                    <w:rFonts w:hint="eastAsia"/>
                    <w:lang w:val="ja-JP" w:bidi="ja-JP"/>
                  </w:rPr>
                  <w:t>出席者:</w:t>
                </w:r>
              </w:p>
            </w:tc>
          </w:sdtContent>
        </w:sdt>
        <w:tc>
          <w:tcPr>
            <w:tcW w:w="6975" w:type="dxa"/>
            <w:hideMark/>
          </w:tcPr>
          <w:p w14:paraId="60993B9F" w14:textId="77777777" w:rsidR="00894B02" w:rsidRDefault="00894B02">
            <w:pPr>
              <w:pStyle w:val="ad"/>
              <w:rPr>
                <w:rFonts w:hint="eastAsia"/>
              </w:rPr>
            </w:pPr>
            <w:sdt>
              <w:sdtPr>
                <w:rPr>
                  <w:rFonts w:hint="eastAsia"/>
                </w:rPr>
                <w:alias w:val="出席者の一覧を入力:"/>
                <w:tag w:val="出席者の一覧を入力:"/>
                <w:id w:val="-1339070181"/>
                <w:placeholder>
                  <w:docPart w:val="0E36337503024695A63D2029A1B6FDC6"/>
                </w:placeholder>
                <w:temporary/>
                <w:showingPlcHdr/>
              </w:sdtPr>
              <w:sdtContent>
                <w:r>
                  <w:rPr>
                    <w:rFonts w:hint="eastAsia"/>
                    <w:lang w:bidi="ja-JP"/>
                  </w:rPr>
                  <w:t>出席者の一覧</w:t>
                </w:r>
              </w:sdtContent>
            </w:sdt>
          </w:p>
          <w:p w14:paraId="71912703" w14:textId="2B2E8F05" w:rsidR="00894B02" w:rsidRDefault="00894B02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 xml:space="preserve">必須想定 </w:t>
            </w:r>
            <w:r w:rsidR="00A44F85">
              <w:rPr>
                <w:rFonts w:hint="eastAsia"/>
              </w:rPr>
              <w:t>運営</w:t>
            </w:r>
            <w:r>
              <w:rPr>
                <w:rFonts w:hint="eastAsia"/>
              </w:rPr>
              <w:t>システムフロントリード,バックエンドリード,データ系リード,</w:t>
            </w:r>
            <w:r w:rsidR="00A44F85">
              <w:rPr>
                <w:rFonts w:hint="eastAsia"/>
              </w:rPr>
              <w:t>調査対応者</w:t>
            </w:r>
            <w:r>
              <w:rPr>
                <w:rFonts w:hint="eastAsia"/>
              </w:rPr>
              <w:t xml:space="preserve"> </w:t>
            </w:r>
          </w:p>
        </w:tc>
      </w:tr>
      <w:tr w:rsidR="00894B02" w14:paraId="1229F89C" w14:textId="77777777" w:rsidTr="00894B02">
        <w:sdt>
          <w:sdtPr>
            <w:rPr>
              <w:rFonts w:hint="eastAsia"/>
            </w:rPr>
            <w:alias w:val="次回の会議:"/>
            <w:tag w:val="次回の会議:"/>
            <w:id w:val="1579632615"/>
            <w:placeholder>
              <w:docPart w:val="4B788D95AB504EB49D592D2112E0DEEE"/>
            </w:placeholder>
            <w:temporary/>
            <w:showingPlcHdr/>
          </w:sdtPr>
          <w:sdtContent>
            <w:tc>
              <w:tcPr>
                <w:tcW w:w="2070" w:type="dxa"/>
                <w:hideMark/>
              </w:tcPr>
              <w:p w14:paraId="5C0332AA" w14:textId="77777777" w:rsidR="00894B02" w:rsidRDefault="00894B02">
                <w:pPr>
                  <w:pStyle w:val="ad"/>
                  <w:rPr>
                    <w:rFonts w:hint="eastAsia"/>
                  </w:rPr>
                </w:pPr>
                <w:r>
                  <w:rPr>
                    <w:rFonts w:hint="eastAsia"/>
                    <w:lang w:val="ja-JP" w:bidi="ja-JP"/>
                  </w:rPr>
                  <w:t>次回の会議:</w:t>
                </w:r>
              </w:p>
            </w:tc>
          </w:sdtContent>
        </w:sdt>
        <w:tc>
          <w:tcPr>
            <w:tcW w:w="6975" w:type="dxa"/>
            <w:hideMark/>
          </w:tcPr>
          <w:p w14:paraId="01BB86AB" w14:textId="77777777" w:rsidR="00894B02" w:rsidRDefault="00894B02">
            <w:pPr>
              <w:pStyle w:val="ad"/>
              <w:rPr>
                <w:rFonts w:hint="eastAsia"/>
              </w:rPr>
            </w:pPr>
            <w:sdt>
              <w:sdtPr>
                <w:rPr>
                  <w:rFonts w:hint="eastAsia"/>
                </w:rPr>
                <w:alias w:val="次回の会議の日付を入力:"/>
                <w:tag w:val="次回の会議の日付を入力:"/>
                <w:id w:val="-1402595164"/>
                <w:placeholder>
                  <w:docPart w:val="3350AD68F5514118B172AE8F146CB9CC"/>
                </w:placeholder>
                <w:temporary/>
                <w:showingPlcHdr/>
              </w:sdtPr>
              <w:sdtContent>
                <w:r>
                  <w:rPr>
                    <w:rFonts w:hint="eastAsia"/>
                    <w:lang w:bidi="ja-JP"/>
                  </w:rPr>
                  <w:t>日付</w:t>
                </w:r>
              </w:sdtContent>
            </w:sdt>
            <w:r>
              <w:rPr>
                <w:rFonts w:hint="eastAsia"/>
                <w:lang w:val="ja-JP" w:bidi="ja-JP"/>
              </w:rPr>
              <w:t>、</w:t>
            </w:r>
            <w:sdt>
              <w:sdtPr>
                <w:rPr>
                  <w:rFonts w:hint="eastAsia"/>
                </w:rPr>
                <w:alias w:val="次回の会議の時刻を入力:"/>
                <w:tag w:val="次回の会議の時刻を入力:"/>
                <w:id w:val="744695563"/>
                <w:placeholder>
                  <w:docPart w:val="E22E805D759941EBA063A4AE5AAB0BFD"/>
                </w:placeholder>
                <w:temporary/>
                <w:showingPlcHdr/>
              </w:sdtPr>
              <w:sdtContent>
                <w:r>
                  <w:rPr>
                    <w:rFonts w:hint="eastAsia"/>
                    <w:lang w:bidi="ja-JP"/>
                  </w:rPr>
                  <w:t>時刻</w:t>
                </w:r>
              </w:sdtContent>
            </w:sdt>
            <w:r>
              <w:rPr>
                <w:rFonts w:hint="eastAsia"/>
                <w:lang w:val="ja-JP" w:bidi="ja-JP"/>
              </w:rPr>
              <w:t>、</w:t>
            </w:r>
            <w:sdt>
              <w:sdtPr>
                <w:rPr>
                  <w:rFonts w:hint="eastAsia"/>
                </w:rPr>
                <w:alias w:val="次回の会議の場所を入力:"/>
                <w:tag w:val="次回の会議の場所を入力:"/>
                <w:id w:val="-1334364584"/>
                <w:placeholder>
                  <w:docPart w:val="614B5A4651A64E04B330ED2DF9818B5A"/>
                </w:placeholder>
                <w:temporary/>
                <w:showingPlcHdr/>
              </w:sdtPr>
              <w:sdtContent>
                <w:r>
                  <w:rPr>
                    <w:rFonts w:hint="eastAsia"/>
                    <w:lang w:bidi="ja-JP"/>
                  </w:rPr>
                  <w:t>場所</w:t>
                </w:r>
              </w:sdtContent>
            </w:sdt>
          </w:p>
        </w:tc>
      </w:tr>
    </w:tbl>
    <w:p w14:paraId="6F332BC6" w14:textId="77777777" w:rsidR="00894B02" w:rsidRDefault="00894B02" w:rsidP="00894B02">
      <w:pPr>
        <w:pStyle w:val="a"/>
        <w:numPr>
          <w:ilvl w:val="0"/>
          <w:numId w:val="14"/>
        </w:numPr>
        <w:rPr>
          <w:rFonts w:hint="eastAsia"/>
        </w:rPr>
      </w:pPr>
      <w:sdt>
        <w:sdtPr>
          <w:rPr>
            <w:rFonts w:hint="eastAsia"/>
          </w:rPr>
          <w:alias w:val="お知らせ:"/>
          <w:tag w:val="お知らせ:"/>
          <w:id w:val="-1296670475"/>
          <w:placeholder>
            <w:docPart w:val="B7E3AEB6405B4F789F60ABB7BE1B95FE"/>
          </w:placeholder>
          <w:temporary/>
          <w:showingPlcHdr/>
        </w:sdtPr>
        <w:sdtContent>
          <w:r>
            <w:rPr>
              <w:rFonts w:hint="eastAsia"/>
              <w:lang w:bidi="ja-JP"/>
            </w:rPr>
            <w:t>お知らせ</w:t>
          </w:r>
        </w:sdtContent>
      </w:sdt>
    </w:p>
    <w:p w14:paraId="19233721" w14:textId="77777777" w:rsidR="00894B02" w:rsidRDefault="00894B02" w:rsidP="00894B02">
      <w:pPr>
        <w:pStyle w:val="a7"/>
        <w:rPr>
          <w:rFonts w:hint="eastAsia"/>
        </w:rPr>
      </w:pPr>
      <w:sdt>
        <w:sdtPr>
          <w:rPr>
            <w:rFonts w:hint="eastAsia"/>
          </w:rPr>
          <w:alias w:val="お知らせのリストを入力:"/>
          <w:tag w:val="お知らせのリストを入力:"/>
          <w:id w:val="1634143502"/>
          <w:placeholder>
            <w:docPart w:val="69F130568DF644A986978134DA67680B"/>
          </w:placeholder>
          <w:temporary/>
          <w:showingPlcHdr/>
        </w:sdtPr>
        <w:sdtContent>
          <w:r>
            <w:rPr>
              <w:rFonts w:hint="eastAsia"/>
              <w:lang w:bidi="ja-JP"/>
            </w:rPr>
            <w:t>会議で行われたすべてのお知らせを一覧に示します。たとえば、新メンバー、イベントの変更などです。</w:t>
          </w:r>
        </w:sdtContent>
      </w:sdt>
    </w:p>
    <w:p w14:paraId="7706AB8D" w14:textId="77777777" w:rsidR="00894B02" w:rsidRDefault="00894B02" w:rsidP="00894B02">
      <w:pPr>
        <w:pStyle w:val="a"/>
        <w:numPr>
          <w:ilvl w:val="0"/>
          <w:numId w:val="14"/>
        </w:numPr>
        <w:rPr>
          <w:rFonts w:hint="eastAsia"/>
        </w:rPr>
      </w:pPr>
      <w:sdt>
        <w:sdtPr>
          <w:rPr>
            <w:rFonts w:hint="eastAsia"/>
          </w:rPr>
          <w:alias w:val="議論:"/>
          <w:tag w:val="議論:"/>
          <w:id w:val="1971398252"/>
          <w:placeholder>
            <w:docPart w:val="4CB6A1558CEB4F938520E7D6C3CF7627"/>
          </w:placeholder>
          <w:temporary/>
          <w:showingPlcHdr/>
        </w:sdtPr>
        <w:sdtContent>
          <w:r>
            <w:rPr>
              <w:rFonts w:hint="eastAsia"/>
              <w:lang w:bidi="ja-JP"/>
            </w:rPr>
            <w:t>議論</w:t>
          </w:r>
        </w:sdtContent>
      </w:sdt>
    </w:p>
    <w:p w14:paraId="55F033C3" w14:textId="77777777" w:rsidR="00894B02" w:rsidRDefault="00894B02" w:rsidP="00894B02">
      <w:pPr>
        <w:pStyle w:val="a7"/>
        <w:rPr>
          <w:rFonts w:hint="eastAsia"/>
        </w:rPr>
      </w:pPr>
      <w:sdt>
        <w:sdtPr>
          <w:rPr>
            <w:rFonts w:hint="eastAsia"/>
          </w:rPr>
          <w:alias w:val="要約を入力:"/>
          <w:tag w:val="要約を入力:"/>
          <w:id w:val="-262225890"/>
          <w:placeholder>
            <w:docPart w:val="1287E086571D4D93A51201DA3DF91CB8"/>
          </w:placeholder>
          <w:temporary/>
          <w:showingPlcHdr/>
        </w:sdtPr>
        <w:sdtContent>
          <w:r>
            <w:rPr>
              <w:rFonts w:hint="eastAsia"/>
              <w:lang w:bidi="ja-JP"/>
            </w:rPr>
            <w:t>各問題の議論の概要をまとめ、その結果を明記し、すべての実施項目を割り当てます。</w:t>
          </w:r>
        </w:sdtContent>
      </w:sdt>
    </w:p>
    <w:p w14:paraId="7AFE9D46" w14:textId="77777777" w:rsidR="00894B02" w:rsidRDefault="00894B02" w:rsidP="00894B02">
      <w:pPr>
        <w:pStyle w:val="a7"/>
        <w:rPr>
          <w:rFonts w:hint="eastAsia"/>
        </w:rPr>
      </w:pPr>
      <w:r>
        <w:rPr>
          <w:rFonts w:hint="eastAsia"/>
        </w:rPr>
        <w:t>話す範囲</w:t>
      </w:r>
    </w:p>
    <w:p w14:paraId="14E473AE" w14:textId="4B54FB91" w:rsidR="00894B02" w:rsidRDefault="00894B02" w:rsidP="00894B02">
      <w:pPr>
        <w:pStyle w:val="a7"/>
        <w:rPr>
          <w:rFonts w:hint="eastAsia"/>
        </w:rPr>
      </w:pPr>
      <w:r>
        <w:rPr>
          <w:rFonts w:hint="eastAsia"/>
        </w:rPr>
        <w:t xml:space="preserve">　</w:t>
      </w:r>
      <w:r w:rsidR="001249DD">
        <w:rPr>
          <w:rFonts w:hint="eastAsia"/>
        </w:rPr>
        <w:t>運営システムの改修した機能についての連絡</w:t>
      </w:r>
    </w:p>
    <w:p w14:paraId="1B368765" w14:textId="0B05502A" w:rsidR="00894B02" w:rsidRDefault="00894B02" w:rsidP="00894B02">
      <w:pPr>
        <w:pStyle w:val="a7"/>
        <w:ind w:firstLineChars="50" w:firstLine="112"/>
        <w:rPr>
          <w:rFonts w:hint="eastAsia"/>
        </w:rPr>
      </w:pPr>
      <w:r>
        <w:rPr>
          <w:rFonts w:hint="eastAsia"/>
        </w:rPr>
        <w:t>・</w:t>
      </w:r>
      <w:r w:rsidR="001249DD">
        <w:rPr>
          <w:rFonts w:hint="eastAsia"/>
        </w:rPr>
        <w:t>申請業者数で処理データが重たい場合などの相談</w:t>
      </w:r>
    </w:p>
    <w:p w14:paraId="15F4F57A" w14:textId="26915066" w:rsidR="00894B02" w:rsidRDefault="00894B02" w:rsidP="00894B02">
      <w:pPr>
        <w:pStyle w:val="a7"/>
        <w:ind w:firstLineChars="50" w:firstLine="112"/>
        <w:rPr>
          <w:rFonts w:hint="eastAsia"/>
        </w:rPr>
      </w:pPr>
      <w:r>
        <w:rPr>
          <w:rFonts w:hint="eastAsia"/>
        </w:rPr>
        <w:t>・</w:t>
      </w:r>
      <w:r w:rsidR="001249DD">
        <w:rPr>
          <w:rFonts w:hint="eastAsia"/>
        </w:rPr>
        <w:t>プラットフォーム、SDK,拡張に応じてほしくなったKPIの追加要望、及びビックタイトル向けのログ基盤について</w:t>
      </w:r>
    </w:p>
    <w:p w14:paraId="7179FD3E" w14:textId="44C91914" w:rsidR="00894B02" w:rsidRDefault="00894B02" w:rsidP="00894B02">
      <w:pPr>
        <w:pStyle w:val="a7"/>
        <w:ind w:firstLineChars="50" w:firstLine="112"/>
        <w:rPr>
          <w:rFonts w:hint="eastAsia"/>
        </w:rPr>
      </w:pPr>
      <w:r>
        <w:rPr>
          <w:rFonts w:hint="eastAsia"/>
        </w:rPr>
        <w:t>・</w:t>
      </w:r>
      <w:r w:rsidR="001249DD">
        <w:rPr>
          <w:rFonts w:hint="eastAsia"/>
        </w:rPr>
        <w:t>CS対応でボトルネックや大規模化に応じて、運営システムへの追加要望があれば</w:t>
      </w:r>
    </w:p>
    <w:p w14:paraId="6FF52F01" w14:textId="77777777" w:rsidR="00894B02" w:rsidRDefault="00894B02" w:rsidP="00894B02">
      <w:pPr>
        <w:pStyle w:val="a"/>
        <w:numPr>
          <w:ilvl w:val="0"/>
          <w:numId w:val="14"/>
        </w:numPr>
        <w:rPr>
          <w:rFonts w:hint="eastAsia"/>
        </w:rPr>
      </w:pPr>
      <w:sdt>
        <w:sdtPr>
          <w:rPr>
            <w:rFonts w:hint="eastAsia"/>
          </w:rPr>
          <w:alias w:val="ラウンドテーブル:"/>
          <w:tag w:val="ラウンドテーブル:"/>
          <w:id w:val="1694650241"/>
          <w:placeholder>
            <w:docPart w:val="37B625CE3D534427B15D105EE4A4D7E2"/>
          </w:placeholder>
          <w:temporary/>
          <w:showingPlcHdr/>
        </w:sdtPr>
        <w:sdtContent>
          <w:r>
            <w:rPr>
              <w:rFonts w:hint="eastAsia"/>
              <w:lang w:bidi="ja-JP"/>
            </w:rPr>
            <w:t>ラウンドテーブル</w:t>
          </w:r>
        </w:sdtContent>
      </w:sdt>
    </w:p>
    <w:p w14:paraId="5AFC6CE0" w14:textId="1057011E" w:rsidR="00894B02" w:rsidRDefault="00894B02" w:rsidP="001249DD">
      <w:pPr>
        <w:pStyle w:val="a7"/>
        <w:rPr>
          <w:rFonts w:hint="eastAsia"/>
        </w:rPr>
      </w:pPr>
      <w:sdt>
        <w:sdtPr>
          <w:rPr>
            <w:rFonts w:hint="eastAsia"/>
          </w:rPr>
          <w:alias w:val="要約を入力:"/>
          <w:tag w:val="要約を入力:"/>
          <w:id w:val="-1685503065"/>
          <w:placeholder>
            <w:docPart w:val="D5B5BBD99FB346BB952A82065AB3C8D9"/>
          </w:placeholder>
          <w:temporary/>
          <w:showingPlcHdr/>
        </w:sdtPr>
        <w:sdtContent>
          <w:r>
            <w:rPr>
              <w:rFonts w:hint="eastAsia"/>
              <w:lang w:bidi="ja-JP"/>
            </w:rPr>
            <w:t>各領域/部門の状況の概要をまとめます。</w:t>
          </w:r>
        </w:sdtContent>
      </w:sdt>
    </w:p>
    <w:p w14:paraId="20E9B155" w14:textId="77777777" w:rsidR="00894B02" w:rsidRDefault="00894B02" w:rsidP="00894B02">
      <w:pPr>
        <w:pStyle w:val="a7"/>
        <w:rPr>
          <w:rFonts w:hint="eastAsia"/>
        </w:rPr>
      </w:pPr>
      <w:r>
        <w:rPr>
          <w:rFonts w:hint="eastAsia"/>
        </w:rPr>
        <w:t>Webフロントエンド部門</w:t>
      </w:r>
    </w:p>
    <w:p w14:paraId="29E7494C" w14:textId="4AFBBCC2" w:rsidR="00894B02" w:rsidRDefault="00894B02" w:rsidP="001249DD">
      <w:pPr>
        <w:pStyle w:val="a7"/>
        <w:rPr>
          <w:rFonts w:hint="eastAsia"/>
        </w:rPr>
      </w:pPr>
      <w:r>
        <w:rPr>
          <w:rFonts w:hint="eastAsia"/>
        </w:rPr>
        <w:t>バックエンド部門</w:t>
      </w:r>
    </w:p>
    <w:p w14:paraId="28F3C30D" w14:textId="77777777" w:rsidR="00894B02" w:rsidRDefault="00894B02" w:rsidP="00894B02">
      <w:pPr>
        <w:pStyle w:val="a7"/>
        <w:rPr>
          <w:rFonts w:hint="eastAsia"/>
        </w:rPr>
      </w:pPr>
      <w:r>
        <w:rPr>
          <w:rFonts w:hint="eastAsia"/>
        </w:rPr>
        <w:t>データ解析部門</w:t>
      </w:r>
    </w:p>
    <w:p w14:paraId="2A8E866B" w14:textId="416547F7" w:rsidR="00894B02" w:rsidRDefault="001249DD" w:rsidP="00894B02">
      <w:pPr>
        <w:pStyle w:val="a7"/>
        <w:rPr>
          <w:rFonts w:hint="eastAsia"/>
        </w:rPr>
      </w:pPr>
      <w:r>
        <w:rPr>
          <w:rFonts w:hint="eastAsia"/>
        </w:rPr>
        <w:t>C</w:t>
      </w:r>
      <w:r>
        <w:t>S</w:t>
      </w:r>
      <w:r>
        <w:rPr>
          <w:rFonts w:hint="eastAsia"/>
        </w:rPr>
        <w:t>対応部門</w:t>
      </w:r>
    </w:p>
    <w:p w14:paraId="38C76F4B" w14:textId="77777777" w:rsidR="00894B02" w:rsidRDefault="00894B02" w:rsidP="00894B02">
      <w:pPr>
        <w:rPr>
          <w:rFonts w:hint="eastAsia"/>
        </w:rPr>
      </w:pPr>
    </w:p>
    <w:p w14:paraId="2CE17114" w14:textId="15DC3FE7" w:rsidR="00A05EF7" w:rsidRPr="00894B02" w:rsidRDefault="00A05EF7" w:rsidP="00894B02"/>
    <w:sectPr w:rsidR="00A05EF7" w:rsidRPr="00894B02" w:rsidSect="00226349">
      <w:head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4616B" w14:textId="77777777" w:rsidR="006A38BB" w:rsidRDefault="006A38BB">
      <w:pPr>
        <w:spacing w:after="0" w:line="240" w:lineRule="auto"/>
      </w:pPr>
      <w:r>
        <w:separator/>
      </w:r>
    </w:p>
    <w:p w14:paraId="4779F4DA" w14:textId="77777777" w:rsidR="006A38BB" w:rsidRDefault="006A38BB"/>
  </w:endnote>
  <w:endnote w:type="continuationSeparator" w:id="0">
    <w:p w14:paraId="6F96374F" w14:textId="77777777" w:rsidR="006A38BB" w:rsidRDefault="006A38BB">
      <w:pPr>
        <w:spacing w:after="0" w:line="240" w:lineRule="auto"/>
      </w:pPr>
      <w:r>
        <w:continuationSeparator/>
      </w:r>
    </w:p>
    <w:p w14:paraId="70D4D62B" w14:textId="77777777" w:rsidR="006A38BB" w:rsidRDefault="006A38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27CDD" w14:textId="77777777" w:rsidR="006A38BB" w:rsidRDefault="006A38BB">
      <w:pPr>
        <w:spacing w:after="0" w:line="240" w:lineRule="auto"/>
      </w:pPr>
      <w:r>
        <w:separator/>
      </w:r>
    </w:p>
    <w:p w14:paraId="05ACEB7A" w14:textId="77777777" w:rsidR="006A38BB" w:rsidRDefault="006A38BB"/>
  </w:footnote>
  <w:footnote w:type="continuationSeparator" w:id="0">
    <w:p w14:paraId="021A53FA" w14:textId="77777777" w:rsidR="006A38BB" w:rsidRDefault="006A38BB">
      <w:pPr>
        <w:spacing w:after="0" w:line="240" w:lineRule="auto"/>
      </w:pPr>
      <w:r>
        <w:continuationSeparator/>
      </w:r>
    </w:p>
    <w:p w14:paraId="47143D84" w14:textId="77777777" w:rsidR="006A38BB" w:rsidRDefault="006A38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83ED1" w14:textId="5816B47D" w:rsidR="00934E9A" w:rsidRPr="00995831" w:rsidRDefault="00000000">
    <w:pPr>
      <w:pStyle w:val="aa"/>
    </w:pPr>
    <w:sdt>
      <w:sdtPr>
        <w:alias w:val="組織名:"/>
        <w:tag w:val=""/>
        <w:id w:val="-142659844"/>
        <w:placeholder>
          <w:docPart w:val="A48E52606BD3471E8C8BE3AF4A214C20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A44F85">
          <w:t>運営システム改修チーム</w:t>
        </w:r>
      </w:sdtContent>
    </w:sdt>
  </w:p>
  <w:p w14:paraId="6F7EAFE4" w14:textId="77777777" w:rsidR="00934E9A" w:rsidRPr="00995831" w:rsidRDefault="00000000">
    <w:pPr>
      <w:pStyle w:val="aa"/>
    </w:pPr>
    <w:sdt>
      <w:sdtPr>
        <w:alias w:val="会議議事録:"/>
        <w:tag w:val="会議議事録:"/>
        <w:id w:val="-1760127990"/>
        <w:placeholder>
          <w:docPart w:val="D265459A191941FFA7A0CF42CAF57808"/>
        </w:placeholder>
        <w:temporary/>
        <w:showingPlcHdr/>
        <w15:appearance w15:val="hidden"/>
      </w:sdtPr>
      <w:sdtContent>
        <w:r w:rsidR="00A05EF7" w:rsidRPr="00995831">
          <w:rPr>
            <w:lang w:val="ja-JP" w:bidi="ja-JP"/>
          </w:rPr>
          <w:t>会議議事録</w:t>
        </w:r>
      </w:sdtContent>
    </w:sdt>
    <w:r w:rsidR="00A05EF7" w:rsidRPr="00995831">
      <w:rPr>
        <w:lang w:val="ja-JP" w:bidi="ja-JP"/>
      </w:rPr>
      <w:t>、</w:t>
    </w:r>
    <w:sdt>
      <w:sdtPr>
        <w:alias w:val="日付:"/>
        <w:tag w:val=""/>
        <w:id w:val="-1612037418"/>
        <w:placeholder>
          <w:docPart w:val="C1E196A51F1A4EBCA6BAF9995BBF7FDB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A05EF7" w:rsidRPr="00995831">
          <w:rPr>
            <w:lang w:val="ja-JP" w:bidi="ja-JP"/>
          </w:rPr>
          <w:t>日付</w:t>
        </w:r>
      </w:sdtContent>
    </w:sdt>
  </w:p>
  <w:p w14:paraId="6A2EA11B" w14:textId="77777777" w:rsidR="00934E9A" w:rsidRPr="00995831" w:rsidRDefault="006A6EE0">
    <w:pPr>
      <w:pStyle w:val="aa"/>
    </w:pPr>
    <w:r w:rsidRPr="00995831">
      <w:rPr>
        <w:lang w:val="ja-JP" w:bidi="ja-JP"/>
      </w:rPr>
      <w:t xml:space="preserve">ページ </w:t>
    </w:r>
    <w:r w:rsidRPr="00995831">
      <w:rPr>
        <w:lang w:val="ja-JP" w:bidi="ja-JP"/>
      </w:rPr>
      <w:fldChar w:fldCharType="begin"/>
    </w:r>
    <w:r w:rsidRPr="00995831">
      <w:rPr>
        <w:lang w:val="ja-JP" w:bidi="ja-JP"/>
      </w:rPr>
      <w:instrText xml:space="preserve"> PAGE   \* MERGEFORMAT </w:instrText>
    </w:r>
    <w:r w:rsidRPr="00995831">
      <w:rPr>
        <w:lang w:val="ja-JP" w:bidi="ja-JP"/>
      </w:rPr>
      <w:fldChar w:fldCharType="separate"/>
    </w:r>
    <w:r w:rsidR="00E45BB9" w:rsidRPr="00995831">
      <w:rPr>
        <w:noProof/>
        <w:lang w:val="ja-JP" w:bidi="ja-JP"/>
      </w:rPr>
      <w:t>2</w:t>
    </w:r>
    <w:r w:rsidRPr="00995831">
      <w:rPr>
        <w:noProof/>
        <w:lang w:val="ja-JP" w:bidi="ja-JP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a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74B8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106D5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3D4BF4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14967561">
    <w:abstractNumId w:val="8"/>
  </w:num>
  <w:num w:numId="2" w16cid:durableId="1235818668">
    <w:abstractNumId w:val="9"/>
  </w:num>
  <w:num w:numId="3" w16cid:durableId="1886020385">
    <w:abstractNumId w:val="7"/>
  </w:num>
  <w:num w:numId="4" w16cid:durableId="1606502192">
    <w:abstractNumId w:val="6"/>
  </w:num>
  <w:num w:numId="5" w16cid:durableId="1257592964">
    <w:abstractNumId w:val="5"/>
  </w:num>
  <w:num w:numId="6" w16cid:durableId="1349721356">
    <w:abstractNumId w:val="4"/>
  </w:num>
  <w:num w:numId="7" w16cid:durableId="913661098">
    <w:abstractNumId w:val="3"/>
  </w:num>
  <w:num w:numId="8" w16cid:durableId="279335717">
    <w:abstractNumId w:val="2"/>
  </w:num>
  <w:num w:numId="9" w16cid:durableId="1365014083">
    <w:abstractNumId w:val="1"/>
  </w:num>
  <w:num w:numId="10" w16cid:durableId="1422020209">
    <w:abstractNumId w:val="0"/>
  </w:num>
  <w:num w:numId="11" w16cid:durableId="244725192">
    <w:abstractNumId w:val="11"/>
  </w:num>
  <w:num w:numId="12" w16cid:durableId="1777019767">
    <w:abstractNumId w:val="10"/>
  </w:num>
  <w:num w:numId="13" w16cid:durableId="1080567488">
    <w:abstractNumId w:val="12"/>
  </w:num>
  <w:num w:numId="14" w16cid:durableId="155543435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1"/>
    <w:rsid w:val="00035ED1"/>
    <w:rsid w:val="00053CAE"/>
    <w:rsid w:val="00082086"/>
    <w:rsid w:val="00084341"/>
    <w:rsid w:val="00096ECE"/>
    <w:rsid w:val="0010443C"/>
    <w:rsid w:val="001249DD"/>
    <w:rsid w:val="00164BA3"/>
    <w:rsid w:val="001B49A6"/>
    <w:rsid w:val="002128C8"/>
    <w:rsid w:val="00217F5E"/>
    <w:rsid w:val="00226349"/>
    <w:rsid w:val="0023362E"/>
    <w:rsid w:val="002A7720"/>
    <w:rsid w:val="002B5A3C"/>
    <w:rsid w:val="0034332A"/>
    <w:rsid w:val="003C17E2"/>
    <w:rsid w:val="00416A86"/>
    <w:rsid w:val="00463B26"/>
    <w:rsid w:val="004D4719"/>
    <w:rsid w:val="006A2514"/>
    <w:rsid w:val="006A38BB"/>
    <w:rsid w:val="006A6EE0"/>
    <w:rsid w:val="006B1778"/>
    <w:rsid w:val="006B674E"/>
    <w:rsid w:val="006E6AA5"/>
    <w:rsid w:val="007123B4"/>
    <w:rsid w:val="007371C4"/>
    <w:rsid w:val="00884772"/>
    <w:rsid w:val="00894B02"/>
    <w:rsid w:val="00934E9A"/>
    <w:rsid w:val="00995831"/>
    <w:rsid w:val="009A27A1"/>
    <w:rsid w:val="00A05EF7"/>
    <w:rsid w:val="00A44F85"/>
    <w:rsid w:val="00A7005F"/>
    <w:rsid w:val="00A8223B"/>
    <w:rsid w:val="00B273A3"/>
    <w:rsid w:val="00B93153"/>
    <w:rsid w:val="00C208FD"/>
    <w:rsid w:val="00C9192D"/>
    <w:rsid w:val="00CB4FBB"/>
    <w:rsid w:val="00D03E76"/>
    <w:rsid w:val="00DC2644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BA3F00"/>
  <w15:chartTrackingRefBased/>
  <w15:docId w15:val="{A6101F3C-1AF8-4345-8366-85CF7F7F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94B02"/>
    <w:pPr>
      <w:spacing w:before="120"/>
    </w:pPr>
    <w:rPr>
      <w:rFonts w:ascii="Meiryo UI" w:eastAsia="Meiryo UI" w:hAnsi="Meiryo UI"/>
      <w:spacing w:val="4"/>
      <w:szCs w:val="20"/>
    </w:rPr>
  </w:style>
  <w:style w:type="paragraph" w:styleId="1">
    <w:name w:val="heading 1"/>
    <w:basedOn w:val="a2"/>
    <w:next w:val="a2"/>
    <w:link w:val="10"/>
    <w:uiPriority w:val="9"/>
    <w:unhideWhenUsed/>
    <w:qFormat/>
    <w:rsid w:val="00DC2644"/>
    <w:pPr>
      <w:keepNext/>
      <w:keepLines/>
      <w:spacing w:before="240" w:after="0"/>
      <w:outlineLvl w:val="0"/>
    </w:pPr>
    <w:rPr>
      <w:rFonts w:cstheme="majorBidi"/>
      <w:color w:val="365F91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C2644"/>
    <w:pPr>
      <w:keepNext/>
      <w:keepLines/>
      <w:spacing w:before="160" w:after="0"/>
      <w:outlineLvl w:val="1"/>
    </w:pPr>
    <w:rPr>
      <w:rFonts w:cstheme="majorBidi"/>
      <w:color w:val="365F91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C2644"/>
    <w:pPr>
      <w:keepNext/>
      <w:keepLines/>
      <w:spacing w:before="160" w:after="0"/>
      <w:outlineLvl w:val="2"/>
    </w:pPr>
    <w:rPr>
      <w:rFonts w:cstheme="majorBidi"/>
      <w:color w:val="365F91" w:themeColor="accent1" w:themeShade="B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DC2644"/>
    <w:pPr>
      <w:keepNext/>
      <w:keepLines/>
      <w:spacing w:before="40" w:after="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95831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95831"/>
    <w:pPr>
      <w:keepNext/>
      <w:keepLines/>
      <w:spacing w:before="40" w:after="0"/>
      <w:outlineLvl w:val="5"/>
    </w:pPr>
    <w:rPr>
      <w:rFonts w:eastAsiaTheme="majorEastAsia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9583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95831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95831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DC2644"/>
    <w:rPr>
      <w:rFonts w:ascii="Meiryo UI" w:eastAsia="Meiryo UI" w:hAnsi="Meiryo UI" w:cstheme="majorBidi"/>
      <w:color w:val="365F91" w:themeColor="accent1" w:themeShade="BF"/>
      <w:spacing w:val="4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DC2644"/>
    <w:rPr>
      <w:rFonts w:ascii="Meiryo UI" w:eastAsia="Meiryo UI" w:hAnsi="Meiryo UI" w:cstheme="majorBidi"/>
      <w:color w:val="365F91" w:themeColor="accent1" w:themeShade="BF"/>
      <w:spacing w:val="4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DC2644"/>
    <w:rPr>
      <w:rFonts w:ascii="Meiryo UI" w:eastAsia="Meiryo UI" w:hAnsi="Meiryo UI" w:cstheme="majorBidi"/>
      <w:color w:val="365F91" w:themeColor="accent1" w:themeShade="BF"/>
      <w:spacing w:val="4"/>
      <w:sz w:val="24"/>
      <w:szCs w:val="24"/>
    </w:rPr>
  </w:style>
  <w:style w:type="table" w:styleId="a6">
    <w:name w:val="Table Grid"/>
    <w:basedOn w:val="a4"/>
    <w:uiPriority w:val="59"/>
    <w:rsid w:val="0099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Indent"/>
    <w:basedOn w:val="a2"/>
    <w:uiPriority w:val="1"/>
    <w:unhideWhenUsed/>
    <w:qFormat/>
    <w:rsid w:val="00995831"/>
    <w:pPr>
      <w:spacing w:after="120"/>
      <w:ind w:left="360"/>
    </w:pPr>
  </w:style>
  <w:style w:type="paragraph" w:styleId="a8">
    <w:name w:val="Date"/>
    <w:basedOn w:val="a2"/>
    <w:next w:val="a2"/>
    <w:link w:val="a9"/>
    <w:uiPriority w:val="1"/>
    <w:qFormat/>
    <w:rsid w:val="00995831"/>
    <w:pPr>
      <w:spacing w:before="80" w:line="240" w:lineRule="auto"/>
    </w:pPr>
  </w:style>
  <w:style w:type="character" w:customStyle="1" w:styleId="a9">
    <w:name w:val="日付 (文字)"/>
    <w:basedOn w:val="a3"/>
    <w:link w:val="a8"/>
    <w:uiPriority w:val="1"/>
    <w:rsid w:val="00995831"/>
    <w:rPr>
      <w:rFonts w:ascii="Meiryo UI" w:eastAsia="Meiryo UI" w:hAnsi="Meiryo UI"/>
      <w:spacing w:val="4"/>
      <w:szCs w:val="20"/>
    </w:rPr>
  </w:style>
  <w:style w:type="paragraph" w:styleId="aa">
    <w:name w:val="header"/>
    <w:basedOn w:val="a2"/>
    <w:link w:val="ab"/>
    <w:uiPriority w:val="99"/>
    <w:unhideWhenUsed/>
    <w:rsid w:val="00995831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ab">
    <w:name w:val="ヘッダー (文字)"/>
    <w:basedOn w:val="a3"/>
    <w:link w:val="aa"/>
    <w:uiPriority w:val="99"/>
    <w:rsid w:val="00995831"/>
    <w:rPr>
      <w:rFonts w:ascii="Meiryo UI" w:eastAsia="Meiryo UI" w:hAnsi="Meiryo UI"/>
      <w:spacing w:val="4"/>
      <w:szCs w:val="20"/>
    </w:rPr>
  </w:style>
  <w:style w:type="character" w:styleId="ac">
    <w:name w:val="Placeholder Text"/>
    <w:basedOn w:val="a3"/>
    <w:uiPriority w:val="99"/>
    <w:semiHidden/>
    <w:rsid w:val="00995831"/>
    <w:rPr>
      <w:rFonts w:ascii="Meiryo UI" w:eastAsia="Meiryo UI" w:hAnsi="Meiryo UI"/>
      <w:color w:val="404040" w:themeColor="text1" w:themeTint="BF"/>
      <w:sz w:val="22"/>
    </w:rPr>
  </w:style>
  <w:style w:type="paragraph" w:styleId="a">
    <w:name w:val="List Number"/>
    <w:basedOn w:val="a2"/>
    <w:next w:val="a2"/>
    <w:uiPriority w:val="1"/>
    <w:qFormat/>
    <w:rsid w:val="00995831"/>
    <w:pPr>
      <w:numPr>
        <w:numId w:val="1"/>
      </w:numPr>
      <w:spacing w:before="240" w:after="120"/>
      <w:contextualSpacing/>
    </w:pPr>
    <w:rPr>
      <w:b/>
      <w:bCs/>
    </w:rPr>
  </w:style>
  <w:style w:type="paragraph" w:styleId="ad">
    <w:name w:val="No Spacing"/>
    <w:uiPriority w:val="1"/>
    <w:unhideWhenUsed/>
    <w:qFormat/>
    <w:rsid w:val="00995831"/>
    <w:pPr>
      <w:spacing w:after="0"/>
    </w:pPr>
    <w:rPr>
      <w:rFonts w:ascii="Meiryo UI" w:eastAsia="Meiryo UI" w:hAnsi="Meiryo UI"/>
      <w:spacing w:val="4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995831"/>
    <w:pPr>
      <w:spacing w:before="0" w:after="0" w:line="240" w:lineRule="auto"/>
    </w:pPr>
    <w:rPr>
      <w:rFonts w:cs="Segoe UI"/>
      <w:szCs w:val="18"/>
    </w:rPr>
  </w:style>
  <w:style w:type="character" w:customStyle="1" w:styleId="af">
    <w:name w:val="吹き出し (文字)"/>
    <w:basedOn w:val="a3"/>
    <w:link w:val="ae"/>
    <w:uiPriority w:val="99"/>
    <w:semiHidden/>
    <w:rsid w:val="00995831"/>
    <w:rPr>
      <w:rFonts w:ascii="Meiryo UI" w:eastAsia="Meiryo UI" w:hAnsi="Meiryo UI" w:cs="Segoe UI"/>
      <w:spacing w:val="4"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995831"/>
  </w:style>
  <w:style w:type="paragraph" w:styleId="af1">
    <w:name w:val="Block Text"/>
    <w:basedOn w:val="a2"/>
    <w:uiPriority w:val="99"/>
    <w:semiHidden/>
    <w:unhideWhenUsed/>
    <w:rsid w:val="0099583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2">
    <w:name w:val="Body Text"/>
    <w:basedOn w:val="a2"/>
    <w:link w:val="af3"/>
    <w:uiPriority w:val="99"/>
    <w:semiHidden/>
    <w:unhideWhenUsed/>
    <w:rsid w:val="00995831"/>
    <w:pPr>
      <w:spacing w:after="120"/>
    </w:pPr>
  </w:style>
  <w:style w:type="character" w:customStyle="1" w:styleId="af3">
    <w:name w:val="本文 (文字)"/>
    <w:basedOn w:val="a3"/>
    <w:link w:val="af2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23">
    <w:name w:val="Body Text 2"/>
    <w:basedOn w:val="a2"/>
    <w:link w:val="24"/>
    <w:uiPriority w:val="99"/>
    <w:semiHidden/>
    <w:unhideWhenUsed/>
    <w:rsid w:val="00995831"/>
    <w:pPr>
      <w:spacing w:after="120" w:line="480" w:lineRule="auto"/>
    </w:pPr>
  </w:style>
  <w:style w:type="character" w:customStyle="1" w:styleId="24">
    <w:name w:val="本文 2 (文字)"/>
    <w:basedOn w:val="a3"/>
    <w:link w:val="23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33">
    <w:name w:val="Body Text 3"/>
    <w:basedOn w:val="a2"/>
    <w:link w:val="34"/>
    <w:uiPriority w:val="99"/>
    <w:semiHidden/>
    <w:unhideWhenUsed/>
    <w:rsid w:val="00995831"/>
    <w:pPr>
      <w:spacing w:after="120"/>
    </w:pPr>
    <w:rPr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995831"/>
    <w:rPr>
      <w:rFonts w:ascii="Meiryo UI" w:eastAsia="Meiryo UI" w:hAnsi="Meiryo UI"/>
      <w:spacing w:val="4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995831"/>
    <w:pPr>
      <w:spacing w:after="240"/>
      <w:ind w:firstLine="360"/>
    </w:pPr>
  </w:style>
  <w:style w:type="character" w:customStyle="1" w:styleId="af5">
    <w:name w:val="本文字下げ (文字)"/>
    <w:basedOn w:val="af3"/>
    <w:link w:val="af4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af6">
    <w:name w:val="Body Text Indent"/>
    <w:basedOn w:val="a2"/>
    <w:link w:val="af7"/>
    <w:uiPriority w:val="99"/>
    <w:semiHidden/>
    <w:unhideWhenUsed/>
    <w:rsid w:val="00995831"/>
    <w:pPr>
      <w:spacing w:after="120"/>
      <w:ind w:left="283"/>
    </w:pPr>
  </w:style>
  <w:style w:type="character" w:customStyle="1" w:styleId="af7">
    <w:name w:val="本文インデント (文字)"/>
    <w:basedOn w:val="a3"/>
    <w:link w:val="af6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25">
    <w:name w:val="Body Text First Indent 2"/>
    <w:basedOn w:val="af6"/>
    <w:link w:val="26"/>
    <w:uiPriority w:val="99"/>
    <w:semiHidden/>
    <w:unhideWhenUsed/>
    <w:rsid w:val="00995831"/>
    <w:pPr>
      <w:spacing w:after="240"/>
      <w:ind w:left="360" w:firstLine="360"/>
    </w:pPr>
  </w:style>
  <w:style w:type="character" w:customStyle="1" w:styleId="26">
    <w:name w:val="本文字下げ 2 (文字)"/>
    <w:basedOn w:val="af7"/>
    <w:link w:val="25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27">
    <w:name w:val="Body Text Indent 2"/>
    <w:basedOn w:val="a2"/>
    <w:link w:val="28"/>
    <w:uiPriority w:val="99"/>
    <w:semiHidden/>
    <w:unhideWhenUsed/>
    <w:rsid w:val="00995831"/>
    <w:pPr>
      <w:spacing w:after="120" w:line="480" w:lineRule="auto"/>
      <w:ind w:left="283"/>
    </w:pPr>
  </w:style>
  <w:style w:type="character" w:customStyle="1" w:styleId="28">
    <w:name w:val="本文インデント 2 (文字)"/>
    <w:basedOn w:val="a3"/>
    <w:link w:val="27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35">
    <w:name w:val="Body Text Indent 3"/>
    <w:basedOn w:val="a2"/>
    <w:link w:val="36"/>
    <w:uiPriority w:val="99"/>
    <w:semiHidden/>
    <w:unhideWhenUsed/>
    <w:rsid w:val="00995831"/>
    <w:pPr>
      <w:spacing w:after="120"/>
      <w:ind w:left="283"/>
    </w:pPr>
    <w:rPr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995831"/>
    <w:rPr>
      <w:rFonts w:ascii="Meiryo UI" w:eastAsia="Meiryo UI" w:hAnsi="Meiryo UI"/>
      <w:spacing w:val="4"/>
      <w:szCs w:val="16"/>
    </w:rPr>
  </w:style>
  <w:style w:type="character" w:styleId="af8">
    <w:name w:val="Book Title"/>
    <w:basedOn w:val="a3"/>
    <w:uiPriority w:val="33"/>
    <w:semiHidden/>
    <w:unhideWhenUsed/>
    <w:qFormat/>
    <w:rsid w:val="00995831"/>
    <w:rPr>
      <w:rFonts w:ascii="Meiryo UI" w:hAnsi="Meiryo UI"/>
      <w:b/>
      <w:bCs/>
      <w:i/>
      <w:iCs/>
      <w:spacing w:val="5"/>
      <w:sz w:val="22"/>
    </w:rPr>
  </w:style>
  <w:style w:type="paragraph" w:styleId="af9">
    <w:name w:val="caption"/>
    <w:basedOn w:val="a2"/>
    <w:next w:val="a2"/>
    <w:uiPriority w:val="35"/>
    <w:semiHidden/>
    <w:unhideWhenUsed/>
    <w:qFormat/>
    <w:rsid w:val="00995831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a">
    <w:name w:val="Closing"/>
    <w:basedOn w:val="a2"/>
    <w:link w:val="afb"/>
    <w:uiPriority w:val="1"/>
    <w:semiHidden/>
    <w:unhideWhenUsed/>
    <w:qFormat/>
    <w:rsid w:val="00995831"/>
    <w:pPr>
      <w:spacing w:before="0" w:after="0" w:line="240" w:lineRule="auto"/>
      <w:ind w:left="4252"/>
    </w:pPr>
  </w:style>
  <w:style w:type="character" w:customStyle="1" w:styleId="afb">
    <w:name w:val="結語 (文字)"/>
    <w:basedOn w:val="a3"/>
    <w:link w:val="afa"/>
    <w:uiPriority w:val="1"/>
    <w:semiHidden/>
    <w:rsid w:val="00995831"/>
    <w:rPr>
      <w:rFonts w:ascii="Meiryo UI" w:eastAsia="Meiryo UI" w:hAnsi="Meiryo UI"/>
      <w:spacing w:val="4"/>
      <w:szCs w:val="20"/>
    </w:rPr>
  </w:style>
  <w:style w:type="table" w:styleId="14">
    <w:name w:val="Colorful Grid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3"/>
    <w:uiPriority w:val="99"/>
    <w:semiHidden/>
    <w:unhideWhenUsed/>
    <w:rsid w:val="00995831"/>
    <w:rPr>
      <w:rFonts w:ascii="Meiryo UI" w:hAnsi="Meiryo UI"/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995831"/>
    <w:pPr>
      <w:spacing w:line="240" w:lineRule="auto"/>
    </w:pPr>
  </w:style>
  <w:style w:type="character" w:customStyle="1" w:styleId="afe">
    <w:name w:val="コメント文字列 (文字)"/>
    <w:basedOn w:val="a3"/>
    <w:link w:val="afd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995831"/>
    <w:rPr>
      <w:b/>
      <w:bCs/>
    </w:rPr>
  </w:style>
  <w:style w:type="character" w:customStyle="1" w:styleId="aff0">
    <w:name w:val="コメント内容 (文字)"/>
    <w:basedOn w:val="afe"/>
    <w:link w:val="aff"/>
    <w:uiPriority w:val="99"/>
    <w:semiHidden/>
    <w:rsid w:val="00995831"/>
    <w:rPr>
      <w:rFonts w:ascii="Meiryo UI" w:eastAsia="Meiryo UI" w:hAnsi="Meiryo UI"/>
      <w:b/>
      <w:bCs/>
      <w:spacing w:val="4"/>
      <w:szCs w:val="20"/>
    </w:rPr>
  </w:style>
  <w:style w:type="table" w:styleId="11">
    <w:name w:val="Dark List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1">
    <w:name w:val="Document Map"/>
    <w:basedOn w:val="a2"/>
    <w:link w:val="aff2"/>
    <w:uiPriority w:val="99"/>
    <w:semiHidden/>
    <w:unhideWhenUsed/>
    <w:rsid w:val="00995831"/>
    <w:pPr>
      <w:spacing w:before="0" w:after="0" w:line="240" w:lineRule="auto"/>
    </w:pPr>
    <w:rPr>
      <w:rFonts w:cs="Segoe UI"/>
      <w:szCs w:val="16"/>
    </w:rPr>
  </w:style>
  <w:style w:type="character" w:customStyle="1" w:styleId="aff2">
    <w:name w:val="見出しマップ (文字)"/>
    <w:basedOn w:val="a3"/>
    <w:link w:val="aff1"/>
    <w:uiPriority w:val="99"/>
    <w:semiHidden/>
    <w:rsid w:val="00995831"/>
    <w:rPr>
      <w:rFonts w:ascii="Meiryo UI" w:eastAsia="Meiryo UI" w:hAnsi="Meiryo UI" w:cs="Segoe UI"/>
      <w:spacing w:val="4"/>
      <w:szCs w:val="16"/>
    </w:rPr>
  </w:style>
  <w:style w:type="paragraph" w:styleId="aff3">
    <w:name w:val="E-mail Signature"/>
    <w:basedOn w:val="a2"/>
    <w:link w:val="aff4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aff4">
    <w:name w:val="電子メール署名 (文字)"/>
    <w:basedOn w:val="a3"/>
    <w:link w:val="aff3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character" w:styleId="aff5">
    <w:name w:val="Emphasis"/>
    <w:basedOn w:val="a3"/>
    <w:uiPriority w:val="1"/>
    <w:semiHidden/>
    <w:unhideWhenUsed/>
    <w:rsid w:val="00995831"/>
    <w:rPr>
      <w:rFonts w:ascii="Meiryo UI" w:hAnsi="Meiryo UI"/>
      <w:i/>
      <w:iCs/>
      <w:sz w:val="22"/>
    </w:rPr>
  </w:style>
  <w:style w:type="character" w:styleId="aff6">
    <w:name w:val="endnote reference"/>
    <w:basedOn w:val="a3"/>
    <w:uiPriority w:val="99"/>
    <w:semiHidden/>
    <w:unhideWhenUsed/>
    <w:rsid w:val="00995831"/>
    <w:rPr>
      <w:rFonts w:ascii="Meiryo UI" w:hAnsi="Meiryo UI"/>
      <w:sz w:val="22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aff8">
    <w:name w:val="文末脚注文字列 (文字)"/>
    <w:basedOn w:val="a3"/>
    <w:link w:val="aff7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aff9">
    <w:name w:val="envelope address"/>
    <w:basedOn w:val="a2"/>
    <w:uiPriority w:val="99"/>
    <w:semiHidden/>
    <w:unhideWhenUsed/>
    <w:rsid w:val="00995831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affa">
    <w:name w:val="envelope return"/>
    <w:basedOn w:val="a2"/>
    <w:uiPriority w:val="99"/>
    <w:semiHidden/>
    <w:unhideWhenUsed/>
    <w:rsid w:val="00995831"/>
    <w:pPr>
      <w:spacing w:before="0" w:after="0" w:line="240" w:lineRule="auto"/>
    </w:pPr>
    <w:rPr>
      <w:rFonts w:eastAsiaTheme="majorEastAsia" w:cstheme="majorBidi"/>
    </w:rPr>
  </w:style>
  <w:style w:type="character" w:styleId="affb">
    <w:name w:val="FollowedHyperlink"/>
    <w:basedOn w:val="a3"/>
    <w:uiPriority w:val="99"/>
    <w:semiHidden/>
    <w:unhideWhenUsed/>
    <w:rsid w:val="00995831"/>
    <w:rPr>
      <w:rFonts w:ascii="Meiryo UI" w:hAnsi="Meiryo UI"/>
      <w:color w:val="800080" w:themeColor="followedHyperlink"/>
      <w:sz w:val="22"/>
      <w:u w:val="single"/>
    </w:rPr>
  </w:style>
  <w:style w:type="paragraph" w:styleId="affc">
    <w:name w:val="footer"/>
    <w:basedOn w:val="a2"/>
    <w:link w:val="affd"/>
    <w:uiPriority w:val="99"/>
    <w:unhideWhenUsed/>
    <w:rsid w:val="0099583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fd">
    <w:name w:val="フッター (文字)"/>
    <w:basedOn w:val="a3"/>
    <w:link w:val="affc"/>
    <w:uiPriority w:val="99"/>
    <w:rsid w:val="00995831"/>
    <w:rPr>
      <w:rFonts w:ascii="Meiryo UI" w:eastAsia="Meiryo UI" w:hAnsi="Meiryo UI"/>
      <w:spacing w:val="4"/>
      <w:szCs w:val="20"/>
    </w:rPr>
  </w:style>
  <w:style w:type="character" w:styleId="affe">
    <w:name w:val="footnote reference"/>
    <w:basedOn w:val="a3"/>
    <w:uiPriority w:val="99"/>
    <w:semiHidden/>
    <w:unhideWhenUsed/>
    <w:rsid w:val="00995831"/>
    <w:rPr>
      <w:rFonts w:ascii="Meiryo UI" w:hAnsi="Meiryo UI"/>
      <w:sz w:val="22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afff0">
    <w:name w:val="脚注文字列 (文字)"/>
    <w:basedOn w:val="a3"/>
    <w:link w:val="afff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table" w:styleId="15">
    <w:name w:val="Grid Table 1 Light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1">
    <w:name w:val="Hashtag"/>
    <w:basedOn w:val="a3"/>
    <w:uiPriority w:val="99"/>
    <w:semiHidden/>
    <w:unhideWhenUsed/>
    <w:rsid w:val="00995831"/>
    <w:rPr>
      <w:rFonts w:ascii="Meiryo UI" w:hAnsi="Meiryo UI"/>
      <w:color w:val="2B579A"/>
      <w:sz w:val="22"/>
      <w:shd w:val="clear" w:color="auto" w:fill="E6E6E6"/>
    </w:rPr>
  </w:style>
  <w:style w:type="character" w:customStyle="1" w:styleId="42">
    <w:name w:val="見出し 4 (文字)"/>
    <w:basedOn w:val="a3"/>
    <w:link w:val="41"/>
    <w:uiPriority w:val="9"/>
    <w:semiHidden/>
    <w:rsid w:val="00DC2644"/>
    <w:rPr>
      <w:rFonts w:ascii="Meiryo UI" w:eastAsia="Meiryo UI" w:hAnsi="Meiryo UI" w:cstheme="majorBidi"/>
      <w:i/>
      <w:iCs/>
      <w:color w:val="365F91" w:themeColor="accent1" w:themeShade="BF"/>
      <w:spacing w:val="4"/>
      <w:szCs w:val="20"/>
    </w:rPr>
  </w:style>
  <w:style w:type="character" w:customStyle="1" w:styleId="52">
    <w:name w:val="見出し 5 (文字)"/>
    <w:basedOn w:val="a3"/>
    <w:link w:val="51"/>
    <w:uiPriority w:val="9"/>
    <w:semiHidden/>
    <w:rsid w:val="00995831"/>
    <w:rPr>
      <w:rFonts w:ascii="Meiryo UI" w:eastAsiaTheme="majorEastAsia" w:hAnsi="Meiryo UI" w:cstheme="majorBidi"/>
      <w:color w:val="365F91" w:themeColor="accent1" w:themeShade="BF"/>
      <w:spacing w:val="4"/>
      <w:szCs w:val="20"/>
    </w:rPr>
  </w:style>
  <w:style w:type="character" w:customStyle="1" w:styleId="60">
    <w:name w:val="見出し 6 (文字)"/>
    <w:basedOn w:val="a3"/>
    <w:link w:val="6"/>
    <w:uiPriority w:val="9"/>
    <w:semiHidden/>
    <w:rsid w:val="00995831"/>
    <w:rPr>
      <w:rFonts w:ascii="Meiryo UI" w:eastAsiaTheme="majorEastAsia" w:hAnsi="Meiryo UI" w:cstheme="majorBidi"/>
      <w:color w:val="243F60" w:themeColor="accent1" w:themeShade="7F"/>
      <w:spacing w:val="4"/>
      <w:szCs w:val="20"/>
    </w:rPr>
  </w:style>
  <w:style w:type="character" w:customStyle="1" w:styleId="70">
    <w:name w:val="見出し 7 (文字)"/>
    <w:basedOn w:val="a3"/>
    <w:link w:val="7"/>
    <w:uiPriority w:val="9"/>
    <w:semiHidden/>
    <w:rsid w:val="00995831"/>
    <w:rPr>
      <w:rFonts w:ascii="Meiryo UI" w:eastAsiaTheme="majorEastAsia" w:hAnsi="Meiryo UI" w:cstheme="majorBidi"/>
      <w:i/>
      <w:iCs/>
      <w:color w:val="243F60" w:themeColor="accent1" w:themeShade="7F"/>
      <w:spacing w:val="4"/>
      <w:szCs w:val="20"/>
    </w:rPr>
  </w:style>
  <w:style w:type="character" w:customStyle="1" w:styleId="80">
    <w:name w:val="見出し 8 (文字)"/>
    <w:basedOn w:val="a3"/>
    <w:link w:val="8"/>
    <w:uiPriority w:val="9"/>
    <w:semiHidden/>
    <w:rsid w:val="00995831"/>
    <w:rPr>
      <w:rFonts w:ascii="Meiryo UI" w:eastAsiaTheme="majorEastAsia" w:hAnsi="Meiryo UI" w:cstheme="majorBidi"/>
      <w:color w:val="272727" w:themeColor="text1" w:themeTint="D8"/>
      <w:spacing w:val="4"/>
      <w:szCs w:val="21"/>
    </w:rPr>
  </w:style>
  <w:style w:type="character" w:customStyle="1" w:styleId="90">
    <w:name w:val="見出し 9 (文字)"/>
    <w:basedOn w:val="a3"/>
    <w:link w:val="9"/>
    <w:uiPriority w:val="9"/>
    <w:semiHidden/>
    <w:rsid w:val="00995831"/>
    <w:rPr>
      <w:rFonts w:ascii="Meiryo UI" w:eastAsiaTheme="majorEastAsia" w:hAnsi="Meiryo U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3"/>
    <w:uiPriority w:val="99"/>
    <w:semiHidden/>
    <w:unhideWhenUsed/>
    <w:rsid w:val="00995831"/>
    <w:rPr>
      <w:rFonts w:ascii="Meiryo UI" w:hAnsi="Meiryo UI"/>
      <w:sz w:val="22"/>
    </w:rPr>
  </w:style>
  <w:style w:type="paragraph" w:styleId="HTML0">
    <w:name w:val="HTML Address"/>
    <w:basedOn w:val="a2"/>
    <w:link w:val="HTML1"/>
    <w:uiPriority w:val="99"/>
    <w:semiHidden/>
    <w:unhideWhenUsed/>
    <w:rsid w:val="00995831"/>
    <w:pPr>
      <w:spacing w:before="0" w:after="0" w:line="240" w:lineRule="auto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995831"/>
    <w:rPr>
      <w:rFonts w:ascii="Meiryo UI" w:eastAsia="Meiryo UI" w:hAnsi="Meiryo UI"/>
      <w:i/>
      <w:iCs/>
      <w:spacing w:val="4"/>
      <w:szCs w:val="20"/>
    </w:rPr>
  </w:style>
  <w:style w:type="character" w:styleId="HTML2">
    <w:name w:val="HTML Cite"/>
    <w:basedOn w:val="a3"/>
    <w:uiPriority w:val="99"/>
    <w:semiHidden/>
    <w:unhideWhenUsed/>
    <w:rsid w:val="00995831"/>
    <w:rPr>
      <w:rFonts w:ascii="Meiryo UI" w:hAnsi="Meiryo UI"/>
      <w:i/>
      <w:iCs/>
      <w:sz w:val="22"/>
    </w:rPr>
  </w:style>
  <w:style w:type="character" w:styleId="HTML3">
    <w:name w:val="HTML Code"/>
    <w:basedOn w:val="a3"/>
    <w:uiPriority w:val="99"/>
    <w:semiHidden/>
    <w:unhideWhenUsed/>
    <w:rsid w:val="00995831"/>
    <w:rPr>
      <w:rFonts w:ascii="Meiryo UI" w:hAnsi="Meiryo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995831"/>
    <w:rPr>
      <w:rFonts w:ascii="Meiryo UI" w:hAnsi="Meiryo UI"/>
      <w:i/>
      <w:iCs/>
      <w:sz w:val="22"/>
    </w:rPr>
  </w:style>
  <w:style w:type="character" w:styleId="HTML5">
    <w:name w:val="HTML Keyboard"/>
    <w:basedOn w:val="a3"/>
    <w:uiPriority w:val="99"/>
    <w:semiHidden/>
    <w:unhideWhenUsed/>
    <w:rsid w:val="00995831"/>
    <w:rPr>
      <w:rFonts w:ascii="Meiryo UI" w:hAnsi="Meiryo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HTML7">
    <w:name w:val="HTML 書式付き (文字)"/>
    <w:basedOn w:val="a3"/>
    <w:link w:val="HTML6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character" w:styleId="HTML8">
    <w:name w:val="HTML Sample"/>
    <w:basedOn w:val="a3"/>
    <w:uiPriority w:val="99"/>
    <w:semiHidden/>
    <w:unhideWhenUsed/>
    <w:rsid w:val="00995831"/>
    <w:rPr>
      <w:rFonts w:ascii="Meiryo UI" w:hAnsi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995831"/>
    <w:rPr>
      <w:rFonts w:ascii="Meiryo UI" w:hAnsi="Meiryo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995831"/>
    <w:rPr>
      <w:rFonts w:ascii="Meiryo UI" w:hAnsi="Meiryo UI"/>
      <w:i/>
      <w:iCs/>
      <w:sz w:val="22"/>
    </w:rPr>
  </w:style>
  <w:style w:type="character" w:styleId="afff2">
    <w:name w:val="Hyperlink"/>
    <w:basedOn w:val="a3"/>
    <w:uiPriority w:val="99"/>
    <w:semiHidden/>
    <w:unhideWhenUsed/>
    <w:rsid w:val="00995831"/>
    <w:rPr>
      <w:rFonts w:ascii="Meiryo UI" w:hAnsi="Meiryo UI"/>
      <w:color w:val="0000FF" w:themeColor="hyperlink"/>
      <w:sz w:val="22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200" w:hanging="200"/>
    </w:pPr>
  </w:style>
  <w:style w:type="paragraph" w:styleId="2a">
    <w:name w:val="index 2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400" w:hanging="200"/>
    </w:pPr>
  </w:style>
  <w:style w:type="paragraph" w:styleId="38">
    <w:name w:val="index 3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600" w:hanging="200"/>
    </w:pPr>
  </w:style>
  <w:style w:type="paragraph" w:styleId="44">
    <w:name w:val="index 4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800" w:hanging="200"/>
    </w:pPr>
  </w:style>
  <w:style w:type="paragraph" w:styleId="54">
    <w:name w:val="index 5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000" w:hanging="200"/>
    </w:pPr>
  </w:style>
  <w:style w:type="paragraph" w:styleId="62">
    <w:name w:val="index 6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200" w:hanging="200"/>
    </w:pPr>
  </w:style>
  <w:style w:type="paragraph" w:styleId="72">
    <w:name w:val="index 7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400" w:hanging="200"/>
    </w:pPr>
  </w:style>
  <w:style w:type="paragraph" w:styleId="81">
    <w:name w:val="index 8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600" w:hanging="200"/>
    </w:pPr>
  </w:style>
  <w:style w:type="paragraph" w:styleId="91">
    <w:name w:val="index 9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800" w:hanging="200"/>
    </w:pPr>
  </w:style>
  <w:style w:type="paragraph" w:styleId="afff3">
    <w:name w:val="index heading"/>
    <w:basedOn w:val="a2"/>
    <w:next w:val="16"/>
    <w:uiPriority w:val="99"/>
    <w:semiHidden/>
    <w:unhideWhenUsed/>
    <w:rsid w:val="00995831"/>
    <w:rPr>
      <w:rFonts w:eastAsiaTheme="majorEastAsia" w:cstheme="majorBidi"/>
      <w:b/>
      <w:bCs/>
    </w:rPr>
  </w:style>
  <w:style w:type="character" w:styleId="2b">
    <w:name w:val="Intense Emphasis"/>
    <w:basedOn w:val="a3"/>
    <w:uiPriority w:val="21"/>
    <w:semiHidden/>
    <w:unhideWhenUsed/>
    <w:qFormat/>
    <w:rsid w:val="00995831"/>
    <w:rPr>
      <w:rFonts w:ascii="Meiryo UI" w:hAnsi="Meiryo UI"/>
      <w:i/>
      <w:iCs/>
      <w:color w:val="365F91" w:themeColor="accent1" w:themeShade="BF"/>
      <w:sz w:val="22"/>
    </w:rPr>
  </w:style>
  <w:style w:type="paragraph" w:styleId="2c">
    <w:name w:val="Intense Quote"/>
    <w:basedOn w:val="a2"/>
    <w:next w:val="a2"/>
    <w:link w:val="2d"/>
    <w:uiPriority w:val="30"/>
    <w:semiHidden/>
    <w:unhideWhenUsed/>
    <w:qFormat/>
    <w:rsid w:val="0099583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2d">
    <w:name w:val="引用文 2 (文字)"/>
    <w:basedOn w:val="a3"/>
    <w:link w:val="2c"/>
    <w:uiPriority w:val="30"/>
    <w:semiHidden/>
    <w:rsid w:val="00995831"/>
    <w:rPr>
      <w:rFonts w:ascii="Meiryo UI" w:eastAsia="Meiryo UI" w:hAnsi="Meiryo UI"/>
      <w:i/>
      <w:iCs/>
      <w:color w:val="365F91" w:themeColor="accent1" w:themeShade="BF"/>
      <w:spacing w:val="4"/>
      <w:szCs w:val="20"/>
    </w:rPr>
  </w:style>
  <w:style w:type="character" w:styleId="2e">
    <w:name w:val="Intense Reference"/>
    <w:basedOn w:val="a3"/>
    <w:uiPriority w:val="32"/>
    <w:semiHidden/>
    <w:unhideWhenUsed/>
    <w:qFormat/>
    <w:rsid w:val="00995831"/>
    <w:rPr>
      <w:rFonts w:ascii="Meiryo UI" w:hAnsi="Meiryo UI"/>
      <w:b/>
      <w:bCs/>
      <w:caps w:val="0"/>
      <w:smallCaps/>
      <w:color w:val="365F91" w:themeColor="accent1" w:themeShade="BF"/>
      <w:spacing w:val="5"/>
      <w:sz w:val="22"/>
    </w:rPr>
  </w:style>
  <w:style w:type="table" w:styleId="39">
    <w:name w:val="Light Grid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rsid w:val="009958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4">
    <w:name w:val="line number"/>
    <w:basedOn w:val="a3"/>
    <w:uiPriority w:val="99"/>
    <w:semiHidden/>
    <w:unhideWhenUsed/>
    <w:rsid w:val="00995831"/>
    <w:rPr>
      <w:rFonts w:ascii="Meiryo UI" w:hAnsi="Meiryo UI"/>
      <w:sz w:val="22"/>
    </w:rPr>
  </w:style>
  <w:style w:type="paragraph" w:styleId="afff5">
    <w:name w:val="List"/>
    <w:basedOn w:val="a2"/>
    <w:uiPriority w:val="99"/>
    <w:semiHidden/>
    <w:unhideWhenUsed/>
    <w:rsid w:val="00995831"/>
    <w:pPr>
      <w:ind w:left="283" w:hanging="283"/>
      <w:contextualSpacing/>
    </w:pPr>
  </w:style>
  <w:style w:type="paragraph" w:styleId="2f6">
    <w:name w:val="List 2"/>
    <w:basedOn w:val="a2"/>
    <w:uiPriority w:val="99"/>
    <w:semiHidden/>
    <w:unhideWhenUsed/>
    <w:rsid w:val="00995831"/>
    <w:pPr>
      <w:ind w:left="566" w:hanging="283"/>
      <w:contextualSpacing/>
    </w:pPr>
  </w:style>
  <w:style w:type="paragraph" w:styleId="3f0">
    <w:name w:val="List 3"/>
    <w:basedOn w:val="a2"/>
    <w:uiPriority w:val="99"/>
    <w:semiHidden/>
    <w:unhideWhenUsed/>
    <w:rsid w:val="00995831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995831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995831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95831"/>
    <w:pPr>
      <w:numPr>
        <w:numId w:val="2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95831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95831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95831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95831"/>
    <w:pPr>
      <w:numPr>
        <w:numId w:val="6"/>
      </w:numPr>
      <w:contextualSpacing/>
    </w:pPr>
  </w:style>
  <w:style w:type="paragraph" w:styleId="afff6">
    <w:name w:val="List Continue"/>
    <w:basedOn w:val="a2"/>
    <w:uiPriority w:val="99"/>
    <w:semiHidden/>
    <w:unhideWhenUsed/>
    <w:qFormat/>
    <w:rsid w:val="00995831"/>
    <w:pPr>
      <w:spacing w:after="120"/>
      <w:ind w:left="283"/>
      <w:contextualSpacing/>
    </w:pPr>
  </w:style>
  <w:style w:type="paragraph" w:styleId="2f7">
    <w:name w:val="List Continue 2"/>
    <w:basedOn w:val="a2"/>
    <w:uiPriority w:val="99"/>
    <w:semiHidden/>
    <w:unhideWhenUsed/>
    <w:rsid w:val="00995831"/>
    <w:pPr>
      <w:spacing w:after="120"/>
      <w:ind w:left="566"/>
      <w:contextualSpacing/>
    </w:pPr>
  </w:style>
  <w:style w:type="paragraph" w:styleId="3f1">
    <w:name w:val="List Continue 3"/>
    <w:basedOn w:val="a2"/>
    <w:uiPriority w:val="99"/>
    <w:semiHidden/>
    <w:unhideWhenUsed/>
    <w:rsid w:val="00995831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995831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995831"/>
    <w:pPr>
      <w:spacing w:after="120"/>
      <w:ind w:left="1415"/>
      <w:contextualSpacing/>
    </w:pPr>
  </w:style>
  <w:style w:type="paragraph" w:styleId="2">
    <w:name w:val="List Number 2"/>
    <w:basedOn w:val="a2"/>
    <w:uiPriority w:val="99"/>
    <w:semiHidden/>
    <w:unhideWhenUsed/>
    <w:rsid w:val="00995831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95831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95831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95831"/>
    <w:pPr>
      <w:numPr>
        <w:numId w:val="10"/>
      </w:numPr>
      <w:contextualSpacing/>
    </w:pPr>
  </w:style>
  <w:style w:type="paragraph" w:styleId="afff7">
    <w:name w:val="List Paragraph"/>
    <w:basedOn w:val="a2"/>
    <w:uiPriority w:val="34"/>
    <w:semiHidden/>
    <w:unhideWhenUsed/>
    <w:qFormat/>
    <w:rsid w:val="00995831"/>
    <w:pPr>
      <w:ind w:left="720"/>
      <w:contextualSpacing/>
    </w:pPr>
  </w:style>
  <w:style w:type="table" w:styleId="1e">
    <w:name w:val="List Table 1 Light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f8">
    <w:name w:val="List Table 2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f2">
    <w:name w:val="List Table 3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macro"/>
    <w:link w:val="afff9"/>
    <w:uiPriority w:val="99"/>
    <w:semiHidden/>
    <w:unhideWhenUsed/>
    <w:rsid w:val="009958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Meiryo UI" w:hAnsi="Meiryo UI"/>
      <w:spacing w:val="4"/>
      <w:szCs w:val="20"/>
    </w:rPr>
  </w:style>
  <w:style w:type="character" w:customStyle="1" w:styleId="afff9">
    <w:name w:val="マクロ文字列 (文字)"/>
    <w:basedOn w:val="a3"/>
    <w:link w:val="afff8"/>
    <w:uiPriority w:val="99"/>
    <w:semiHidden/>
    <w:rsid w:val="00995831"/>
    <w:rPr>
      <w:rFonts w:ascii="Meiryo UI" w:hAnsi="Meiryo UI"/>
      <w:spacing w:val="4"/>
      <w:szCs w:val="20"/>
    </w:rPr>
  </w:style>
  <w:style w:type="table" w:styleId="82">
    <w:name w:val="Medium Grid 1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a">
    <w:name w:val="Mention"/>
    <w:basedOn w:val="a3"/>
    <w:uiPriority w:val="99"/>
    <w:semiHidden/>
    <w:unhideWhenUsed/>
    <w:rsid w:val="00995831"/>
    <w:rPr>
      <w:rFonts w:ascii="Meiryo UI" w:eastAsia="Meiryo UI" w:hAnsi="Meiryo UI"/>
      <w:color w:val="2B579A"/>
      <w:sz w:val="22"/>
      <w:shd w:val="clear" w:color="auto" w:fill="E6E6E6"/>
    </w:rPr>
  </w:style>
  <w:style w:type="paragraph" w:styleId="afffb">
    <w:name w:val="Message Header"/>
    <w:basedOn w:val="a2"/>
    <w:link w:val="afffc"/>
    <w:uiPriority w:val="99"/>
    <w:semiHidden/>
    <w:unhideWhenUsed/>
    <w:rsid w:val="009958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afffc">
    <w:name w:val="メッセージ見出し (文字)"/>
    <w:basedOn w:val="a3"/>
    <w:link w:val="afffb"/>
    <w:uiPriority w:val="99"/>
    <w:semiHidden/>
    <w:rsid w:val="00995831"/>
    <w:rPr>
      <w:rFonts w:ascii="Meiryo UI" w:eastAsia="Meiryo UI" w:hAnsi="Meiryo UI" w:cstheme="majorBidi"/>
      <w:spacing w:val="4"/>
      <w:sz w:val="24"/>
      <w:szCs w:val="24"/>
      <w:shd w:val="pct20" w:color="auto" w:fill="auto"/>
    </w:rPr>
  </w:style>
  <w:style w:type="paragraph" w:styleId="Web">
    <w:name w:val="Normal (Web)"/>
    <w:basedOn w:val="a2"/>
    <w:uiPriority w:val="99"/>
    <w:semiHidden/>
    <w:unhideWhenUsed/>
    <w:rsid w:val="00995831"/>
    <w:rPr>
      <w:rFonts w:cs="Times New Roman"/>
      <w:sz w:val="24"/>
      <w:szCs w:val="24"/>
    </w:rPr>
  </w:style>
  <w:style w:type="paragraph" w:styleId="afffd">
    <w:name w:val="Note Heading"/>
    <w:basedOn w:val="a2"/>
    <w:next w:val="a2"/>
    <w:link w:val="afffe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afffe">
    <w:name w:val="記 (文字)"/>
    <w:basedOn w:val="a3"/>
    <w:link w:val="afffd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character" w:styleId="affff">
    <w:name w:val="page number"/>
    <w:basedOn w:val="a3"/>
    <w:uiPriority w:val="99"/>
    <w:semiHidden/>
    <w:unhideWhenUsed/>
    <w:rsid w:val="00995831"/>
    <w:rPr>
      <w:rFonts w:ascii="Meiryo UI" w:eastAsia="Meiryo UI" w:hAnsi="Meiryo UI"/>
      <w:sz w:val="22"/>
    </w:rPr>
  </w:style>
  <w:style w:type="table" w:styleId="1f">
    <w:name w:val="Plain Table 1"/>
    <w:basedOn w:val="a4"/>
    <w:uiPriority w:val="41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Plain Text"/>
    <w:basedOn w:val="a2"/>
    <w:link w:val="affff1"/>
    <w:uiPriority w:val="99"/>
    <w:semiHidden/>
    <w:unhideWhenUsed/>
    <w:rsid w:val="00995831"/>
    <w:pPr>
      <w:spacing w:before="0" w:after="0" w:line="240" w:lineRule="auto"/>
    </w:pPr>
    <w:rPr>
      <w:szCs w:val="21"/>
    </w:rPr>
  </w:style>
  <w:style w:type="character" w:customStyle="1" w:styleId="affff1">
    <w:name w:val="書式なし (文字)"/>
    <w:basedOn w:val="a3"/>
    <w:link w:val="affff0"/>
    <w:uiPriority w:val="99"/>
    <w:semiHidden/>
    <w:rsid w:val="00995831"/>
    <w:rPr>
      <w:rFonts w:ascii="Meiryo UI" w:eastAsia="Meiryo UI" w:hAnsi="Meiryo UI"/>
      <w:spacing w:val="4"/>
      <w:szCs w:val="21"/>
    </w:rPr>
  </w:style>
  <w:style w:type="paragraph" w:styleId="affff2">
    <w:name w:val="Quote"/>
    <w:basedOn w:val="a2"/>
    <w:next w:val="a2"/>
    <w:link w:val="affff3"/>
    <w:uiPriority w:val="29"/>
    <w:semiHidden/>
    <w:unhideWhenUsed/>
    <w:qFormat/>
    <w:rsid w:val="009958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3">
    <w:name w:val="引用文 (文字)"/>
    <w:basedOn w:val="a3"/>
    <w:link w:val="affff2"/>
    <w:uiPriority w:val="29"/>
    <w:semiHidden/>
    <w:rsid w:val="00995831"/>
    <w:rPr>
      <w:rFonts w:ascii="Meiryo UI" w:eastAsia="Meiryo UI" w:hAnsi="Meiryo UI"/>
      <w:i/>
      <w:iCs/>
      <w:color w:val="404040" w:themeColor="text1" w:themeTint="BF"/>
      <w:spacing w:val="4"/>
      <w:szCs w:val="20"/>
    </w:rPr>
  </w:style>
  <w:style w:type="paragraph" w:styleId="affff4">
    <w:name w:val="Salutation"/>
    <w:basedOn w:val="a2"/>
    <w:next w:val="a2"/>
    <w:link w:val="affff5"/>
    <w:uiPriority w:val="1"/>
    <w:semiHidden/>
    <w:unhideWhenUsed/>
    <w:qFormat/>
    <w:rsid w:val="00995831"/>
  </w:style>
  <w:style w:type="character" w:customStyle="1" w:styleId="affff5">
    <w:name w:val="挨拶文 (文字)"/>
    <w:basedOn w:val="a3"/>
    <w:link w:val="affff4"/>
    <w:uiPriority w:val="1"/>
    <w:semiHidden/>
    <w:rsid w:val="00995831"/>
    <w:rPr>
      <w:rFonts w:ascii="Meiryo UI" w:eastAsia="Meiryo UI" w:hAnsi="Meiryo UI"/>
      <w:spacing w:val="4"/>
      <w:szCs w:val="20"/>
    </w:rPr>
  </w:style>
  <w:style w:type="paragraph" w:styleId="affff6">
    <w:name w:val="Signature"/>
    <w:basedOn w:val="a2"/>
    <w:link w:val="affff7"/>
    <w:uiPriority w:val="1"/>
    <w:semiHidden/>
    <w:unhideWhenUsed/>
    <w:qFormat/>
    <w:rsid w:val="00995831"/>
    <w:pPr>
      <w:spacing w:before="0" w:after="0" w:line="240" w:lineRule="auto"/>
      <w:ind w:left="4252"/>
    </w:pPr>
  </w:style>
  <w:style w:type="character" w:customStyle="1" w:styleId="affff7">
    <w:name w:val="署名 (文字)"/>
    <w:basedOn w:val="a3"/>
    <w:link w:val="affff6"/>
    <w:uiPriority w:val="1"/>
    <w:semiHidden/>
    <w:rsid w:val="00995831"/>
    <w:rPr>
      <w:rFonts w:ascii="Meiryo UI" w:eastAsia="Meiryo UI" w:hAnsi="Meiryo UI"/>
      <w:spacing w:val="4"/>
      <w:szCs w:val="20"/>
    </w:rPr>
  </w:style>
  <w:style w:type="character" w:styleId="affff8">
    <w:name w:val="Smart Hyperlink"/>
    <w:basedOn w:val="a3"/>
    <w:uiPriority w:val="99"/>
    <w:semiHidden/>
    <w:unhideWhenUsed/>
    <w:rsid w:val="00995831"/>
    <w:rPr>
      <w:rFonts w:ascii="Meiryo UI" w:eastAsia="Meiryo UI" w:hAnsi="Meiryo UI"/>
      <w:sz w:val="22"/>
      <w:u w:val="dotted"/>
    </w:rPr>
  </w:style>
  <w:style w:type="character" w:styleId="affff9">
    <w:name w:val="Strong"/>
    <w:basedOn w:val="a3"/>
    <w:uiPriority w:val="22"/>
    <w:semiHidden/>
    <w:unhideWhenUsed/>
    <w:qFormat/>
    <w:rsid w:val="00995831"/>
    <w:rPr>
      <w:rFonts w:ascii="Meiryo UI" w:eastAsia="Meiryo UI" w:hAnsi="Meiryo UI"/>
      <w:b/>
      <w:bCs/>
      <w:sz w:val="22"/>
    </w:rPr>
  </w:style>
  <w:style w:type="paragraph" w:styleId="affffa">
    <w:name w:val="Subtitle"/>
    <w:basedOn w:val="a2"/>
    <w:next w:val="a2"/>
    <w:link w:val="affffb"/>
    <w:uiPriority w:val="11"/>
    <w:semiHidden/>
    <w:unhideWhenUsed/>
    <w:qFormat/>
    <w:rsid w:val="00995831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b">
    <w:name w:val="副題 (文字)"/>
    <w:basedOn w:val="a3"/>
    <w:link w:val="affffa"/>
    <w:uiPriority w:val="11"/>
    <w:semiHidden/>
    <w:rsid w:val="00995831"/>
    <w:rPr>
      <w:rFonts w:ascii="Meiryo UI" w:eastAsia="Meiryo UI" w:hAnsi="Meiryo UI"/>
      <w:color w:val="5A5A5A" w:themeColor="text1" w:themeTint="A5"/>
      <w:spacing w:val="15"/>
    </w:rPr>
  </w:style>
  <w:style w:type="character" w:styleId="affffc">
    <w:name w:val="Subtle Emphasis"/>
    <w:basedOn w:val="a3"/>
    <w:uiPriority w:val="19"/>
    <w:semiHidden/>
    <w:unhideWhenUsed/>
    <w:qFormat/>
    <w:rsid w:val="00995831"/>
    <w:rPr>
      <w:rFonts w:ascii="Meiryo UI" w:eastAsia="Meiryo UI" w:hAnsi="Meiryo UI"/>
      <w:i/>
      <w:iCs/>
      <w:color w:val="404040" w:themeColor="text1" w:themeTint="BF"/>
      <w:sz w:val="22"/>
    </w:rPr>
  </w:style>
  <w:style w:type="character" w:styleId="affffd">
    <w:name w:val="Subtle Reference"/>
    <w:basedOn w:val="a3"/>
    <w:uiPriority w:val="31"/>
    <w:semiHidden/>
    <w:unhideWhenUsed/>
    <w:qFormat/>
    <w:rsid w:val="00995831"/>
    <w:rPr>
      <w:rFonts w:ascii="Meiryo UI" w:eastAsia="Meiryo UI" w:hAnsi="Meiryo UI"/>
      <w:smallCaps/>
      <w:color w:val="5A5A5A" w:themeColor="text1" w:themeTint="A5"/>
      <w:sz w:val="22"/>
    </w:rPr>
  </w:style>
  <w:style w:type="table" w:styleId="3-D1">
    <w:name w:val="Table 3D effects 1"/>
    <w:basedOn w:val="a4"/>
    <w:uiPriority w:val="99"/>
    <w:semiHidden/>
    <w:unhideWhenUsed/>
    <w:rsid w:val="00995831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995831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995831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995831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sid w:val="00995831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rsid w:val="00995831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995831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sid w:val="00995831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995831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995831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995831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995831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4"/>
    <w:uiPriority w:val="99"/>
    <w:semiHidden/>
    <w:unhideWhenUsed/>
    <w:rsid w:val="00995831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3">
    <w:name w:val="Table Grid 1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rsid w:val="00995831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995831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995831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Grid Table Light"/>
    <w:basedOn w:val="a4"/>
    <w:uiPriority w:val="40"/>
    <w:rsid w:val="00995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rsid w:val="00995831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1">
    <w:name w:val="table of authorities"/>
    <w:basedOn w:val="a2"/>
    <w:next w:val="a2"/>
    <w:uiPriority w:val="99"/>
    <w:semiHidden/>
    <w:unhideWhenUsed/>
    <w:rsid w:val="00995831"/>
    <w:pPr>
      <w:spacing w:after="0"/>
      <w:ind w:left="220" w:hanging="220"/>
    </w:pPr>
  </w:style>
  <w:style w:type="paragraph" w:styleId="afffff2">
    <w:name w:val="table of figures"/>
    <w:basedOn w:val="a2"/>
    <w:next w:val="a2"/>
    <w:uiPriority w:val="99"/>
    <w:semiHidden/>
    <w:unhideWhenUsed/>
    <w:rsid w:val="00995831"/>
    <w:pPr>
      <w:spacing w:after="0"/>
    </w:pPr>
  </w:style>
  <w:style w:type="table" w:styleId="afffff3">
    <w:name w:val="Table Professional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rsid w:val="00995831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rsid w:val="00995831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rsid w:val="00995831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Theme"/>
    <w:basedOn w:val="a4"/>
    <w:uiPriority w:val="99"/>
    <w:semiHidden/>
    <w:unhideWhenUsed/>
    <w:rsid w:val="00995831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995831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995831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995831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Title"/>
    <w:basedOn w:val="a2"/>
    <w:next w:val="a2"/>
    <w:link w:val="afffff6"/>
    <w:uiPriority w:val="10"/>
    <w:semiHidden/>
    <w:unhideWhenUsed/>
    <w:qFormat/>
    <w:rsid w:val="00995831"/>
    <w:pPr>
      <w:spacing w:before="0"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6">
    <w:name w:val="表題 (文字)"/>
    <w:basedOn w:val="a3"/>
    <w:link w:val="afffff5"/>
    <w:uiPriority w:val="10"/>
    <w:semiHidden/>
    <w:rsid w:val="00995831"/>
    <w:rPr>
      <w:rFonts w:ascii="Meiryo UI" w:eastAsia="Meiryo UI" w:hAnsi="Meiryo UI" w:cstheme="majorBidi"/>
      <w:spacing w:val="-10"/>
      <w:kern w:val="28"/>
      <w:sz w:val="56"/>
      <w:szCs w:val="56"/>
    </w:rPr>
  </w:style>
  <w:style w:type="paragraph" w:styleId="afffff7">
    <w:name w:val="toa heading"/>
    <w:basedOn w:val="a2"/>
    <w:next w:val="a2"/>
    <w:uiPriority w:val="99"/>
    <w:semiHidden/>
    <w:unhideWhenUsed/>
    <w:rsid w:val="00995831"/>
    <w:rPr>
      <w:rFonts w:cstheme="majorBidi"/>
      <w:b/>
      <w:bCs/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rsid w:val="00995831"/>
    <w:pPr>
      <w:spacing w:after="100"/>
    </w:pPr>
  </w:style>
  <w:style w:type="paragraph" w:styleId="2ff1">
    <w:name w:val="toc 2"/>
    <w:basedOn w:val="a2"/>
    <w:next w:val="a2"/>
    <w:autoRedefine/>
    <w:uiPriority w:val="39"/>
    <w:semiHidden/>
    <w:unhideWhenUsed/>
    <w:rsid w:val="00995831"/>
    <w:pPr>
      <w:spacing w:after="100"/>
      <w:ind w:left="220"/>
    </w:pPr>
  </w:style>
  <w:style w:type="paragraph" w:styleId="3fa">
    <w:name w:val="toc 3"/>
    <w:basedOn w:val="a2"/>
    <w:next w:val="a2"/>
    <w:autoRedefine/>
    <w:uiPriority w:val="39"/>
    <w:semiHidden/>
    <w:unhideWhenUsed/>
    <w:rsid w:val="00995831"/>
    <w:pPr>
      <w:spacing w:after="100"/>
      <w:ind w:left="440"/>
    </w:pPr>
  </w:style>
  <w:style w:type="paragraph" w:styleId="4f4">
    <w:name w:val="toc 4"/>
    <w:basedOn w:val="a2"/>
    <w:next w:val="a2"/>
    <w:autoRedefine/>
    <w:uiPriority w:val="39"/>
    <w:semiHidden/>
    <w:unhideWhenUsed/>
    <w:rsid w:val="00995831"/>
    <w:pPr>
      <w:spacing w:after="100"/>
      <w:ind w:left="660"/>
    </w:pPr>
  </w:style>
  <w:style w:type="paragraph" w:styleId="5f3">
    <w:name w:val="toc 5"/>
    <w:basedOn w:val="a2"/>
    <w:next w:val="a2"/>
    <w:autoRedefine/>
    <w:uiPriority w:val="39"/>
    <w:semiHidden/>
    <w:unhideWhenUsed/>
    <w:rsid w:val="00995831"/>
    <w:pPr>
      <w:spacing w:after="100"/>
      <w:ind w:left="880"/>
    </w:pPr>
  </w:style>
  <w:style w:type="paragraph" w:styleId="6d">
    <w:name w:val="toc 6"/>
    <w:basedOn w:val="a2"/>
    <w:next w:val="a2"/>
    <w:autoRedefine/>
    <w:uiPriority w:val="39"/>
    <w:semiHidden/>
    <w:unhideWhenUsed/>
    <w:rsid w:val="00995831"/>
    <w:pPr>
      <w:spacing w:after="100"/>
      <w:ind w:left="1100"/>
    </w:pPr>
  </w:style>
  <w:style w:type="paragraph" w:styleId="7d">
    <w:name w:val="toc 7"/>
    <w:basedOn w:val="a2"/>
    <w:next w:val="a2"/>
    <w:autoRedefine/>
    <w:uiPriority w:val="39"/>
    <w:semiHidden/>
    <w:unhideWhenUsed/>
    <w:rsid w:val="00995831"/>
    <w:pPr>
      <w:spacing w:after="100"/>
      <w:ind w:left="1320"/>
    </w:pPr>
  </w:style>
  <w:style w:type="paragraph" w:styleId="8b">
    <w:name w:val="toc 8"/>
    <w:basedOn w:val="a2"/>
    <w:next w:val="a2"/>
    <w:autoRedefine/>
    <w:uiPriority w:val="39"/>
    <w:semiHidden/>
    <w:unhideWhenUsed/>
    <w:rsid w:val="00995831"/>
    <w:pPr>
      <w:spacing w:after="100"/>
      <w:ind w:left="1540"/>
    </w:pPr>
  </w:style>
  <w:style w:type="paragraph" w:styleId="99">
    <w:name w:val="toc 9"/>
    <w:basedOn w:val="a2"/>
    <w:next w:val="a2"/>
    <w:autoRedefine/>
    <w:uiPriority w:val="39"/>
    <w:semiHidden/>
    <w:unhideWhenUsed/>
    <w:rsid w:val="00995831"/>
    <w:pPr>
      <w:spacing w:after="100"/>
      <w:ind w:left="1760"/>
    </w:pPr>
  </w:style>
  <w:style w:type="paragraph" w:styleId="afffff8">
    <w:name w:val="TOC Heading"/>
    <w:basedOn w:val="1"/>
    <w:next w:val="a2"/>
    <w:uiPriority w:val="39"/>
    <w:semiHidden/>
    <w:unhideWhenUsed/>
    <w:qFormat/>
    <w:rsid w:val="00995831"/>
    <w:pPr>
      <w:outlineLvl w:val="9"/>
    </w:pPr>
  </w:style>
  <w:style w:type="character" w:styleId="afffff9">
    <w:name w:val="Unresolved Mention"/>
    <w:basedOn w:val="a3"/>
    <w:uiPriority w:val="99"/>
    <w:semiHidden/>
    <w:unhideWhenUsed/>
    <w:rsid w:val="00995831"/>
    <w:rPr>
      <w:rFonts w:ascii="Meiryo UI" w:eastAsia="Meiryo UI" w:hAnsi="Meiryo UI"/>
      <w:color w:val="595959" w:themeColor="text1" w:themeTint="A6"/>
      <w:sz w:val="22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95831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95831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9583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lop\BackBaseProxy\Sample\Documentation\&#31649;&#29702;&#29992;&#36039;&#26009;\&#12467;&#12531;&#12486;&#12531;&#12484;&#12503;&#12521;&#12483;&#12488;&#12501;&#12457;&#12540;&#12512;_&#12503;&#12521;&#12483;&#12488;&#12501;&#12457;&#12540;&#12512;&#36939;&#21942;&#12471;&#12473;&#12486;&#12512;_&#35696;&#20107;&#37682;&#12501;&#12457;&#12540;&#12510;&#12483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8E52606BD3471E8C8BE3AF4A214C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2870F9-ED59-443C-87F9-6C9F012EC948}"/>
      </w:docPartPr>
      <w:docPartBody>
        <w:p w:rsidR="00CC47E4" w:rsidRDefault="00000000">
          <w:pPr>
            <w:pStyle w:val="A48E52606BD3471E8C8BE3AF4A214C20"/>
          </w:pPr>
          <w:r w:rsidRPr="00995831">
            <w:rPr>
              <w:rFonts w:hint="eastAsia"/>
              <w:lang w:val="ja-JP" w:bidi="ja-JP"/>
            </w:rPr>
            <w:t>各問題の議論の概要をまとめ、その結果を明記し、すべての実施項目を割り当てます。</w:t>
          </w:r>
        </w:p>
      </w:docPartBody>
    </w:docPart>
    <w:docPart>
      <w:docPartPr>
        <w:name w:val="C1E196A51F1A4EBCA6BAF9995BBF7F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88B2DA6-1EF6-42DD-9034-7F62B860BAF1}"/>
      </w:docPartPr>
      <w:docPartBody>
        <w:p w:rsidR="00CC47E4" w:rsidRDefault="00000000">
          <w:pPr>
            <w:pStyle w:val="C1E196A51F1A4EBCA6BAF9995BBF7FDB"/>
          </w:pPr>
          <w:r w:rsidRPr="00995831">
            <w:rPr>
              <w:rFonts w:hint="eastAsia"/>
              <w:lang w:val="ja-JP" w:bidi="ja-JP"/>
            </w:rPr>
            <w:t>ラウンドテーブル</w:t>
          </w:r>
        </w:p>
      </w:docPartBody>
    </w:docPart>
    <w:docPart>
      <w:docPartPr>
        <w:name w:val="D265459A191941FFA7A0CF42CAF5780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9730A60-CEDF-489F-8CC5-F4741164376F}"/>
      </w:docPartPr>
      <w:docPartBody>
        <w:p w:rsidR="00CC47E4" w:rsidRDefault="00000000">
          <w:pPr>
            <w:pStyle w:val="D265459A191941FFA7A0CF42CAF57808"/>
          </w:pPr>
          <w:r w:rsidRPr="00995831">
            <w:rPr>
              <w:rFonts w:hint="eastAsia"/>
              <w:lang w:val="ja-JP" w:bidi="ja-JP"/>
            </w:rPr>
            <w:t>各領域/部門の状況の概要をまとめます。</w:t>
          </w:r>
        </w:p>
      </w:docPartBody>
    </w:docPart>
    <w:docPart>
      <w:docPartPr>
        <w:name w:val="9ECD9CE2D56A443CBF8436C10A48E6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4E8B72A-E229-40C7-87D3-6263527BA3B4}"/>
      </w:docPartPr>
      <w:docPartBody>
        <w:p w:rsidR="00000000" w:rsidRDefault="00CC47E4" w:rsidP="00CC47E4">
          <w:pPr>
            <w:pStyle w:val="9ECD9CE2D56A443CBF8436C10A48E604"/>
          </w:pPr>
          <w:r>
            <w:rPr>
              <w:rFonts w:hint="eastAsia"/>
              <w:lang w:val="ja-JP" w:bidi="ja-JP"/>
            </w:rPr>
            <w:t>組織名</w:t>
          </w:r>
        </w:p>
      </w:docPartBody>
    </w:docPart>
    <w:docPart>
      <w:docPartPr>
        <w:name w:val="C2BB199513F84D88AE541E562017FC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534FD2B-4762-44F2-933B-63E9DE56C6C3}"/>
      </w:docPartPr>
      <w:docPartBody>
        <w:p w:rsidR="00000000" w:rsidRDefault="00CC47E4" w:rsidP="00CC47E4">
          <w:pPr>
            <w:pStyle w:val="C2BB199513F84D88AE541E562017FC63"/>
          </w:pPr>
          <w:r>
            <w:rPr>
              <w:rFonts w:hint="eastAsia"/>
              <w:lang w:val="ja-JP" w:bidi="ja-JP"/>
            </w:rPr>
            <w:t>会議議事録</w:t>
          </w:r>
        </w:p>
      </w:docPartBody>
    </w:docPart>
    <w:docPart>
      <w:docPartPr>
        <w:name w:val="B1826FF7EA544F85810553A75FD4F8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A8D082-BD9F-48D1-9652-6CA0CAF20C1A}"/>
      </w:docPartPr>
      <w:docPartBody>
        <w:p w:rsidR="00000000" w:rsidRDefault="00CC47E4" w:rsidP="00CC47E4">
          <w:pPr>
            <w:pStyle w:val="B1826FF7EA544F85810553A75FD4F893"/>
          </w:pPr>
          <w:r>
            <w:rPr>
              <w:rFonts w:hint="eastAsia"/>
              <w:lang w:val="ja-JP" w:bidi="ja-JP"/>
            </w:rPr>
            <w:t>会議の日付</w:t>
          </w:r>
        </w:p>
      </w:docPartBody>
    </w:docPart>
    <w:docPart>
      <w:docPartPr>
        <w:name w:val="518F099D23EB4446BE9BE2B9C91514E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41FA9AB-BE8C-4526-9F7D-E7290F645A78}"/>
      </w:docPartPr>
      <w:docPartBody>
        <w:p w:rsidR="00000000" w:rsidRDefault="00CC47E4" w:rsidP="00CC47E4">
          <w:pPr>
            <w:pStyle w:val="518F099D23EB4446BE9BE2B9C91514EA"/>
          </w:pPr>
          <w:r>
            <w:rPr>
              <w:rFonts w:hint="eastAsia"/>
              <w:lang w:val="ja-JP" w:bidi="ja-JP"/>
            </w:rPr>
            <w:t>出席者:</w:t>
          </w:r>
        </w:p>
      </w:docPartBody>
    </w:docPart>
    <w:docPart>
      <w:docPartPr>
        <w:name w:val="0E36337503024695A63D2029A1B6FDC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6943326-A63E-4678-9836-73655BEEB798}"/>
      </w:docPartPr>
      <w:docPartBody>
        <w:p w:rsidR="00000000" w:rsidRDefault="00CC47E4" w:rsidP="00CC47E4">
          <w:pPr>
            <w:pStyle w:val="0E36337503024695A63D2029A1B6FDC6"/>
          </w:pPr>
          <w:r>
            <w:rPr>
              <w:rFonts w:hint="eastAsia"/>
              <w:lang w:val="ja-JP" w:bidi="ja-JP"/>
            </w:rPr>
            <w:t>出席者の一覧</w:t>
          </w:r>
        </w:p>
      </w:docPartBody>
    </w:docPart>
    <w:docPart>
      <w:docPartPr>
        <w:name w:val="4B788D95AB504EB49D592D2112E0DE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71A64BC-1468-4636-BF68-7C72064BA906}"/>
      </w:docPartPr>
      <w:docPartBody>
        <w:p w:rsidR="00000000" w:rsidRDefault="00CC47E4" w:rsidP="00CC47E4">
          <w:pPr>
            <w:pStyle w:val="4B788D95AB504EB49D592D2112E0DEEE"/>
          </w:pPr>
          <w:r>
            <w:rPr>
              <w:rFonts w:hint="eastAsia"/>
              <w:lang w:val="ja-JP" w:bidi="ja-JP"/>
            </w:rPr>
            <w:t>次回の会議:</w:t>
          </w:r>
        </w:p>
      </w:docPartBody>
    </w:docPart>
    <w:docPart>
      <w:docPartPr>
        <w:name w:val="3350AD68F5514118B172AE8F146CB9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4CA641-1374-4291-AD43-61ED4092DF77}"/>
      </w:docPartPr>
      <w:docPartBody>
        <w:p w:rsidR="00000000" w:rsidRDefault="00CC47E4" w:rsidP="00CC47E4">
          <w:pPr>
            <w:pStyle w:val="3350AD68F5514118B172AE8F146CB9CC"/>
          </w:pPr>
          <w:r>
            <w:rPr>
              <w:rFonts w:hint="eastAsia"/>
              <w:lang w:val="ja-JP" w:bidi="ja-JP"/>
            </w:rPr>
            <w:t>日付</w:t>
          </w:r>
        </w:p>
      </w:docPartBody>
    </w:docPart>
    <w:docPart>
      <w:docPartPr>
        <w:name w:val="E22E805D759941EBA063A4AE5AAB0BF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A91267-2ED2-4E24-B765-85E669315CE9}"/>
      </w:docPartPr>
      <w:docPartBody>
        <w:p w:rsidR="00000000" w:rsidRDefault="00CC47E4" w:rsidP="00CC47E4">
          <w:pPr>
            <w:pStyle w:val="E22E805D759941EBA063A4AE5AAB0BFD"/>
          </w:pPr>
          <w:r>
            <w:rPr>
              <w:rFonts w:hint="eastAsia"/>
              <w:lang w:val="ja-JP" w:bidi="ja-JP"/>
            </w:rPr>
            <w:t>時刻</w:t>
          </w:r>
        </w:p>
      </w:docPartBody>
    </w:docPart>
    <w:docPart>
      <w:docPartPr>
        <w:name w:val="614B5A4651A64E04B330ED2DF9818B5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2EBC5B-1593-48A5-B418-937188E63B31}"/>
      </w:docPartPr>
      <w:docPartBody>
        <w:p w:rsidR="00000000" w:rsidRDefault="00CC47E4" w:rsidP="00CC47E4">
          <w:pPr>
            <w:pStyle w:val="614B5A4651A64E04B330ED2DF9818B5A"/>
          </w:pPr>
          <w:r>
            <w:rPr>
              <w:rFonts w:hint="eastAsia"/>
              <w:lang w:val="ja-JP" w:bidi="ja-JP"/>
            </w:rPr>
            <w:t>場所</w:t>
          </w:r>
        </w:p>
      </w:docPartBody>
    </w:docPart>
    <w:docPart>
      <w:docPartPr>
        <w:name w:val="B7E3AEB6405B4F789F60ABB7BE1B95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2DA3BC-2E98-4EBC-A0CF-90F6496DB8B4}"/>
      </w:docPartPr>
      <w:docPartBody>
        <w:p w:rsidR="00000000" w:rsidRDefault="00CC47E4" w:rsidP="00CC47E4">
          <w:pPr>
            <w:pStyle w:val="B7E3AEB6405B4F789F60ABB7BE1B95FE"/>
          </w:pPr>
          <w:r>
            <w:rPr>
              <w:rFonts w:hint="eastAsia"/>
              <w:lang w:val="ja-JP" w:bidi="ja-JP"/>
            </w:rPr>
            <w:t>お知らせ</w:t>
          </w:r>
        </w:p>
      </w:docPartBody>
    </w:docPart>
    <w:docPart>
      <w:docPartPr>
        <w:name w:val="69F130568DF644A986978134DA67680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27AC7A6-2EF5-41FC-BFBD-294B2144F30A}"/>
      </w:docPartPr>
      <w:docPartBody>
        <w:p w:rsidR="00000000" w:rsidRDefault="00CC47E4" w:rsidP="00CC47E4">
          <w:pPr>
            <w:pStyle w:val="69F130568DF644A986978134DA67680B"/>
          </w:pPr>
          <w:r>
            <w:rPr>
              <w:rFonts w:hint="eastAsia"/>
              <w:lang w:val="ja-JP" w:bidi="ja-JP"/>
            </w:rPr>
            <w:t>会議で行われたすべてのお知らせを一覧に示します。たとえば、新メンバー、イベントの変更などです。</w:t>
          </w:r>
        </w:p>
      </w:docPartBody>
    </w:docPart>
    <w:docPart>
      <w:docPartPr>
        <w:name w:val="4CB6A1558CEB4F938520E7D6C3CF762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0C967CE-6CAF-484C-BE0F-F13F4469CEAB}"/>
      </w:docPartPr>
      <w:docPartBody>
        <w:p w:rsidR="00000000" w:rsidRDefault="00CC47E4" w:rsidP="00CC47E4">
          <w:pPr>
            <w:pStyle w:val="4CB6A1558CEB4F938520E7D6C3CF7627"/>
          </w:pPr>
          <w:r>
            <w:rPr>
              <w:rFonts w:hint="eastAsia"/>
              <w:lang w:val="ja-JP" w:bidi="ja-JP"/>
            </w:rPr>
            <w:t>議論</w:t>
          </w:r>
        </w:p>
      </w:docPartBody>
    </w:docPart>
    <w:docPart>
      <w:docPartPr>
        <w:name w:val="1287E086571D4D93A51201DA3DF91C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F36C1A-CA41-4D2A-A0F2-85F26FDA898C}"/>
      </w:docPartPr>
      <w:docPartBody>
        <w:p w:rsidR="00000000" w:rsidRDefault="00CC47E4" w:rsidP="00CC47E4">
          <w:pPr>
            <w:pStyle w:val="1287E086571D4D93A51201DA3DF91CB8"/>
          </w:pPr>
          <w:r>
            <w:rPr>
              <w:rFonts w:hint="eastAsia"/>
              <w:lang w:val="ja-JP" w:bidi="ja-JP"/>
            </w:rPr>
            <w:t>各問題の議論の概要をまとめ、その結果を明記し、すべての実施項目を割り当てます。</w:t>
          </w:r>
        </w:p>
      </w:docPartBody>
    </w:docPart>
    <w:docPart>
      <w:docPartPr>
        <w:name w:val="37B625CE3D534427B15D105EE4A4D7E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EA54BCA-9150-4005-886F-D4A70CA77876}"/>
      </w:docPartPr>
      <w:docPartBody>
        <w:p w:rsidR="00000000" w:rsidRDefault="00CC47E4" w:rsidP="00CC47E4">
          <w:pPr>
            <w:pStyle w:val="37B625CE3D534427B15D105EE4A4D7E2"/>
          </w:pPr>
          <w:r>
            <w:rPr>
              <w:rFonts w:hint="eastAsia"/>
              <w:lang w:val="ja-JP" w:bidi="ja-JP"/>
            </w:rPr>
            <w:t>ラウンドテーブル</w:t>
          </w:r>
        </w:p>
      </w:docPartBody>
    </w:docPart>
    <w:docPart>
      <w:docPartPr>
        <w:name w:val="D5B5BBD99FB346BB952A82065AB3C8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4513BB8-3921-473C-BAC3-32B4A8E3D4DD}"/>
      </w:docPartPr>
      <w:docPartBody>
        <w:p w:rsidR="00000000" w:rsidRDefault="00CC47E4" w:rsidP="00CC47E4">
          <w:pPr>
            <w:pStyle w:val="D5B5BBD99FB346BB952A82065AB3C8D9"/>
          </w:pPr>
          <w:r>
            <w:rPr>
              <w:rFonts w:hint="eastAsia"/>
              <w:lang w:val="ja-JP" w:bidi="ja-JP"/>
            </w:rPr>
            <w:t>各領域/部門の状況の概要をまとめます。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54"/>
    <w:rsid w:val="002837EB"/>
    <w:rsid w:val="00621FB5"/>
    <w:rsid w:val="00CC47E4"/>
    <w:rsid w:val="00E6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CD9CE2D56A443CBF8436C10A48E604">
    <w:name w:val="9ECD9CE2D56A443CBF8436C10A48E604"/>
    <w:rsid w:val="00CC47E4"/>
    <w:pPr>
      <w:widowControl w:val="0"/>
      <w:jc w:val="both"/>
    </w:pPr>
  </w:style>
  <w:style w:type="paragraph" w:customStyle="1" w:styleId="C2BB199513F84D88AE541E562017FC63">
    <w:name w:val="C2BB199513F84D88AE541E562017FC63"/>
    <w:rsid w:val="00CC47E4"/>
    <w:pPr>
      <w:widowControl w:val="0"/>
      <w:jc w:val="both"/>
    </w:pPr>
  </w:style>
  <w:style w:type="paragraph" w:customStyle="1" w:styleId="B1826FF7EA544F85810553A75FD4F893">
    <w:name w:val="B1826FF7EA544F85810553A75FD4F893"/>
    <w:rsid w:val="00CC47E4"/>
    <w:pPr>
      <w:widowControl w:val="0"/>
      <w:jc w:val="both"/>
    </w:pPr>
  </w:style>
  <w:style w:type="paragraph" w:customStyle="1" w:styleId="518F099D23EB4446BE9BE2B9C91514EA">
    <w:name w:val="518F099D23EB4446BE9BE2B9C91514EA"/>
    <w:rsid w:val="00CC47E4"/>
    <w:pPr>
      <w:widowControl w:val="0"/>
      <w:jc w:val="both"/>
    </w:pPr>
  </w:style>
  <w:style w:type="paragraph" w:customStyle="1" w:styleId="0E36337503024695A63D2029A1B6FDC6">
    <w:name w:val="0E36337503024695A63D2029A1B6FDC6"/>
    <w:rsid w:val="00CC47E4"/>
    <w:pPr>
      <w:widowControl w:val="0"/>
      <w:jc w:val="both"/>
    </w:pPr>
  </w:style>
  <w:style w:type="paragraph" w:customStyle="1" w:styleId="4B788D95AB504EB49D592D2112E0DEEE">
    <w:name w:val="4B788D95AB504EB49D592D2112E0DEEE"/>
    <w:rsid w:val="00CC47E4"/>
    <w:pPr>
      <w:widowControl w:val="0"/>
      <w:jc w:val="both"/>
    </w:pPr>
  </w:style>
  <w:style w:type="paragraph" w:customStyle="1" w:styleId="3350AD68F5514118B172AE8F146CB9CC">
    <w:name w:val="3350AD68F5514118B172AE8F146CB9CC"/>
    <w:rsid w:val="00CC47E4"/>
    <w:pPr>
      <w:widowControl w:val="0"/>
      <w:jc w:val="both"/>
    </w:pPr>
  </w:style>
  <w:style w:type="paragraph" w:customStyle="1" w:styleId="E22E805D759941EBA063A4AE5AAB0BFD">
    <w:name w:val="E22E805D759941EBA063A4AE5AAB0BFD"/>
    <w:rsid w:val="00CC47E4"/>
    <w:pPr>
      <w:widowControl w:val="0"/>
      <w:jc w:val="both"/>
    </w:pPr>
  </w:style>
  <w:style w:type="paragraph" w:customStyle="1" w:styleId="614B5A4651A64E04B330ED2DF9818B5A">
    <w:name w:val="614B5A4651A64E04B330ED2DF9818B5A"/>
    <w:rsid w:val="00CC47E4"/>
    <w:pPr>
      <w:widowControl w:val="0"/>
      <w:jc w:val="both"/>
    </w:pPr>
  </w:style>
  <w:style w:type="paragraph" w:customStyle="1" w:styleId="B7E3AEB6405B4F789F60ABB7BE1B95FE">
    <w:name w:val="B7E3AEB6405B4F789F60ABB7BE1B95FE"/>
    <w:rsid w:val="00CC47E4"/>
    <w:pPr>
      <w:widowControl w:val="0"/>
      <w:jc w:val="both"/>
    </w:pPr>
  </w:style>
  <w:style w:type="paragraph" w:customStyle="1" w:styleId="69F130568DF644A986978134DA67680B">
    <w:name w:val="69F130568DF644A986978134DA67680B"/>
    <w:rsid w:val="00CC47E4"/>
    <w:pPr>
      <w:widowControl w:val="0"/>
      <w:jc w:val="both"/>
    </w:pPr>
  </w:style>
  <w:style w:type="paragraph" w:customStyle="1" w:styleId="4CB6A1558CEB4F938520E7D6C3CF7627">
    <w:name w:val="4CB6A1558CEB4F938520E7D6C3CF7627"/>
    <w:rsid w:val="00CC47E4"/>
    <w:pPr>
      <w:widowControl w:val="0"/>
      <w:jc w:val="both"/>
    </w:pPr>
  </w:style>
  <w:style w:type="paragraph" w:customStyle="1" w:styleId="A48E52606BD3471E8C8BE3AF4A214C20">
    <w:name w:val="A48E52606BD3471E8C8BE3AF4A214C20"/>
    <w:pPr>
      <w:widowControl w:val="0"/>
      <w:jc w:val="both"/>
    </w:pPr>
  </w:style>
  <w:style w:type="paragraph" w:customStyle="1" w:styleId="C1E196A51F1A4EBCA6BAF9995BBF7FDB">
    <w:name w:val="C1E196A51F1A4EBCA6BAF9995BBF7FDB"/>
    <w:pPr>
      <w:widowControl w:val="0"/>
      <w:jc w:val="both"/>
    </w:pPr>
  </w:style>
  <w:style w:type="paragraph" w:customStyle="1" w:styleId="D265459A191941FFA7A0CF42CAF57808">
    <w:name w:val="D265459A191941FFA7A0CF42CAF57808"/>
    <w:pPr>
      <w:widowControl w:val="0"/>
      <w:jc w:val="both"/>
    </w:pPr>
  </w:style>
  <w:style w:type="paragraph" w:customStyle="1" w:styleId="B70651B69DBA4CE7940954EB6BD0C3A7">
    <w:name w:val="B70651B69DBA4CE7940954EB6BD0C3A7"/>
    <w:rsid w:val="00E61554"/>
    <w:pPr>
      <w:widowControl w:val="0"/>
      <w:jc w:val="both"/>
    </w:pPr>
  </w:style>
  <w:style w:type="paragraph" w:customStyle="1" w:styleId="54584220FF094FA6B8C2CABC69B44EA6">
    <w:name w:val="54584220FF094FA6B8C2CABC69B44EA6"/>
    <w:rsid w:val="00E61554"/>
    <w:pPr>
      <w:widowControl w:val="0"/>
      <w:jc w:val="both"/>
    </w:pPr>
  </w:style>
  <w:style w:type="paragraph" w:customStyle="1" w:styleId="9669D46E3E9D4DD7AC542ED52C417D5F">
    <w:name w:val="9669D46E3E9D4DD7AC542ED52C417D5F"/>
    <w:rsid w:val="00E61554"/>
    <w:pPr>
      <w:widowControl w:val="0"/>
      <w:jc w:val="both"/>
    </w:pPr>
  </w:style>
  <w:style w:type="paragraph" w:customStyle="1" w:styleId="45D47E54998544179AA42F48ACA01A7B">
    <w:name w:val="45D47E54998544179AA42F48ACA01A7B"/>
    <w:rsid w:val="00E61554"/>
    <w:pPr>
      <w:widowControl w:val="0"/>
      <w:jc w:val="both"/>
    </w:pPr>
  </w:style>
  <w:style w:type="paragraph" w:customStyle="1" w:styleId="416B7A00824E42359226A3D2781EBB2F">
    <w:name w:val="416B7A00824E42359226A3D2781EBB2F"/>
    <w:rsid w:val="00E61554"/>
    <w:pPr>
      <w:widowControl w:val="0"/>
      <w:jc w:val="both"/>
    </w:pPr>
  </w:style>
  <w:style w:type="paragraph" w:customStyle="1" w:styleId="D3B8A26FFDA14AF3B723743281F91A90">
    <w:name w:val="D3B8A26FFDA14AF3B723743281F91A90"/>
    <w:rsid w:val="00E61554"/>
    <w:pPr>
      <w:widowControl w:val="0"/>
      <w:jc w:val="both"/>
    </w:pPr>
  </w:style>
  <w:style w:type="paragraph" w:customStyle="1" w:styleId="6F22F363E8824B25AC1470ADE91E0C5F">
    <w:name w:val="6F22F363E8824B25AC1470ADE91E0C5F"/>
    <w:rsid w:val="00E61554"/>
    <w:pPr>
      <w:widowControl w:val="0"/>
      <w:jc w:val="both"/>
    </w:pPr>
  </w:style>
  <w:style w:type="paragraph" w:customStyle="1" w:styleId="E044C048B0E143E8AE1DC6B95046F668">
    <w:name w:val="E044C048B0E143E8AE1DC6B95046F668"/>
    <w:rsid w:val="00E61554"/>
    <w:pPr>
      <w:widowControl w:val="0"/>
      <w:jc w:val="both"/>
    </w:pPr>
  </w:style>
  <w:style w:type="paragraph" w:customStyle="1" w:styleId="ECB95315B14E48A09D10EC6997C931A8">
    <w:name w:val="ECB95315B14E48A09D10EC6997C931A8"/>
    <w:rsid w:val="00E61554"/>
    <w:pPr>
      <w:widowControl w:val="0"/>
      <w:jc w:val="both"/>
    </w:pPr>
  </w:style>
  <w:style w:type="paragraph" w:customStyle="1" w:styleId="9283DB26AD574FF494231145FD70E938">
    <w:name w:val="9283DB26AD574FF494231145FD70E938"/>
    <w:rsid w:val="00E61554"/>
    <w:pPr>
      <w:widowControl w:val="0"/>
      <w:jc w:val="both"/>
    </w:pPr>
  </w:style>
  <w:style w:type="paragraph" w:customStyle="1" w:styleId="CC521A47366042899D0FCD4FE77288D5">
    <w:name w:val="CC521A47366042899D0FCD4FE77288D5"/>
    <w:rsid w:val="00E61554"/>
    <w:pPr>
      <w:widowControl w:val="0"/>
      <w:jc w:val="both"/>
    </w:pPr>
  </w:style>
  <w:style w:type="paragraph" w:customStyle="1" w:styleId="022A08E99C8C4F8394F767F9A912D863">
    <w:name w:val="022A08E99C8C4F8394F767F9A912D863"/>
    <w:rsid w:val="00E61554"/>
    <w:pPr>
      <w:widowControl w:val="0"/>
      <w:jc w:val="both"/>
    </w:pPr>
  </w:style>
  <w:style w:type="paragraph" w:customStyle="1" w:styleId="5224283187294090911C3E47549D467C">
    <w:name w:val="5224283187294090911C3E47549D467C"/>
    <w:rsid w:val="00E61554"/>
    <w:pPr>
      <w:widowControl w:val="0"/>
      <w:jc w:val="both"/>
    </w:pPr>
  </w:style>
  <w:style w:type="paragraph" w:customStyle="1" w:styleId="01BDFE32946F4AD6B5269F64CCF48A50">
    <w:name w:val="01BDFE32946F4AD6B5269F64CCF48A50"/>
    <w:rsid w:val="00E61554"/>
    <w:pPr>
      <w:widowControl w:val="0"/>
      <w:jc w:val="both"/>
    </w:pPr>
  </w:style>
  <w:style w:type="paragraph" w:customStyle="1" w:styleId="D5FC22D5DB5A480B99F75C2BE3619B3A">
    <w:name w:val="D5FC22D5DB5A480B99F75C2BE3619B3A"/>
    <w:rsid w:val="00E61554"/>
    <w:pPr>
      <w:widowControl w:val="0"/>
      <w:jc w:val="both"/>
    </w:pPr>
  </w:style>
  <w:style w:type="paragraph" w:customStyle="1" w:styleId="1287E086571D4D93A51201DA3DF91CB8">
    <w:name w:val="1287E086571D4D93A51201DA3DF91CB8"/>
    <w:rsid w:val="00CC47E4"/>
    <w:pPr>
      <w:widowControl w:val="0"/>
      <w:jc w:val="both"/>
    </w:pPr>
  </w:style>
  <w:style w:type="paragraph" w:customStyle="1" w:styleId="37B625CE3D534427B15D105EE4A4D7E2">
    <w:name w:val="37B625CE3D534427B15D105EE4A4D7E2"/>
    <w:rsid w:val="00CC47E4"/>
    <w:pPr>
      <w:widowControl w:val="0"/>
      <w:jc w:val="both"/>
    </w:pPr>
  </w:style>
  <w:style w:type="paragraph" w:customStyle="1" w:styleId="D5B5BBD99FB346BB952A82065AB3C8D9">
    <w:name w:val="D5B5BBD99FB346BB952A82065AB3C8D9"/>
    <w:rsid w:val="00CC47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コンテンツプラットフォーム_プラットフォーム運営システム_議事録フォーマット.dotx</Template>
  <TotalTime>11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SuzueKatsushige</dc:creator>
  <cp:keywords/>
  <dc:description>運営システム改修チーム</dc:description>
  <cp:lastModifiedBy>勝成 鈴江</cp:lastModifiedBy>
  <cp:revision>4</cp:revision>
  <dcterms:created xsi:type="dcterms:W3CDTF">2023-06-19T08:44:00Z</dcterms:created>
  <dcterms:modified xsi:type="dcterms:W3CDTF">2023-06-19T08:54:00Z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